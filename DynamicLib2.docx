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3.9.0.0 -->
  <w:background w:color="ffffff">
    <v:background id="_x0000_s1025" filled="t" fillcolor="white"/>
  </w:background>
  <w:body>
    <w:p>
      <w:pPr>
        <w:widowControl/>
        <w:spacing w:line="360" w:lineRule="auto"/>
        <w:ind w:firstLine="720"/>
        <w:jc w:val="center"/>
      </w:pPr>
      <w:r>
        <w:rPr>
          <w:rFonts w:ascii="Arial" w:eastAsia="Arial" w:hAnsi="Arial" w:cs="Arial"/>
          <w:sz w:val="44"/>
        </w:rPr>
        <w:t>Politehnica</w:t>
      </w:r>
      <w:r>
        <w:rPr>
          <w:rFonts w:ascii="Arial" w:eastAsia="Arial" w:hAnsi="Arial" w:cs="Arial"/>
          <w:sz w:val="44"/>
        </w:rPr>
        <w:t xml:space="preserve"> University of Bucharest</w:t>
      </w:r>
    </w:p>
    <w:p>
      <w:pPr>
        <w:widowControl/>
        <w:spacing w:line="360" w:lineRule="auto"/>
        <w:ind w:firstLine="720"/>
        <w:jc w:val="center"/>
      </w:pPr>
      <w:r>
        <w:rPr>
          <w:rFonts w:ascii="Arial" w:eastAsia="Arial" w:hAnsi="Arial" w:cs="Arial"/>
          <w:sz w:val="28"/>
        </w:rPr>
        <w:t>Computer Science and Engineering Department</w:t>
      </w:r>
    </w:p>
    <w:p>
      <w:pPr>
        <w:widowControl/>
        <w:spacing w:line="360" w:lineRule="auto"/>
        <w:ind w:firstLine="720"/>
        <w:jc w:val="center"/>
      </w:pPr>
    </w:p>
    <w:p>
      <w:pPr>
        <w:widowControl/>
        <w:spacing w:line="360" w:lineRule="auto"/>
        <w:ind w:firstLine="720"/>
        <w:jc w:val="center"/>
      </w:pPr>
    </w:p>
    <w:p>
      <w:pPr>
        <w:widowControl/>
        <w:spacing w:line="360" w:lineRule="auto"/>
        <w:ind w:firstLine="720"/>
        <w:jc w:val="center"/>
      </w:pPr>
    </w:p>
    <w:p>
      <w:pPr>
        <w:widowControl/>
        <w:spacing w:line="360" w:lineRule="auto"/>
        <w:ind w:firstLine="720"/>
        <w:jc w:val="center"/>
      </w:pPr>
    </w:p>
    <w:p>
      <w:pPr>
        <w:widowControl/>
        <w:spacing w:line="360" w:lineRule="auto"/>
        <w:ind w:firstLine="720"/>
        <w:jc w:val="center"/>
      </w:pPr>
    </w:p>
    <w:p>
      <w:pPr>
        <w:widowControl/>
        <w:spacing w:line="360" w:lineRule="auto"/>
        <w:ind w:firstLine="720"/>
        <w:jc w:val="center"/>
      </w:pPr>
    </w:p>
    <w:p>
      <w:pPr>
        <w:widowControl/>
        <w:spacing w:line="360" w:lineRule="auto"/>
        <w:ind w:firstLine="720"/>
        <w:jc w:val="center"/>
      </w:pPr>
    </w:p>
    <w:p>
      <w:pPr>
        <w:widowControl/>
        <w:spacing w:line="360" w:lineRule="auto"/>
        <w:ind w:firstLine="720"/>
        <w:jc w:val="center"/>
      </w:pPr>
    </w:p>
    <w:p>
      <w:pPr>
        <w:widowControl/>
        <w:spacing w:line="360" w:lineRule="auto"/>
        <w:ind w:firstLine="720"/>
        <w:jc w:val="center"/>
      </w:pPr>
      <w:r>
        <w:rPr>
          <w:rFonts w:ascii="Arial" w:eastAsia="Arial" w:hAnsi="Arial" w:cs="Arial"/>
          <w:b/>
          <w:sz w:val="72"/>
        </w:rPr>
        <w:t>DynamicLib</w:t>
      </w:r>
    </w:p>
    <w:p>
      <w:pPr>
        <w:widowControl/>
        <w:spacing w:line="360" w:lineRule="auto"/>
        <w:ind w:firstLine="720"/>
        <w:jc w:val="center"/>
      </w:pPr>
    </w:p>
    <w:p>
      <w:pPr>
        <w:widowControl/>
        <w:spacing w:line="360" w:lineRule="auto"/>
        <w:ind w:firstLine="720"/>
        <w:jc w:val="center"/>
      </w:pPr>
    </w:p>
    <w:p>
      <w:pPr>
        <w:widowControl/>
        <w:spacing w:line="360" w:lineRule="auto"/>
        <w:ind w:firstLine="720"/>
        <w:jc w:val="center"/>
      </w:pPr>
    </w:p>
    <w:p>
      <w:pPr>
        <w:widowControl/>
        <w:spacing w:line="360" w:lineRule="auto"/>
        <w:ind w:firstLine="720"/>
        <w:jc w:val="center"/>
      </w:pPr>
    </w:p>
    <w:p>
      <w:pPr>
        <w:widowControl/>
        <w:spacing w:line="360" w:lineRule="auto"/>
        <w:ind w:firstLine="720"/>
        <w:jc w:val="center"/>
      </w:pPr>
    </w:p>
    <w:p>
      <w:pPr>
        <w:widowControl/>
        <w:spacing w:line="360" w:lineRule="auto"/>
        <w:ind w:firstLine="720"/>
        <w:jc w:val="center"/>
      </w:pPr>
    </w:p>
    <w:p>
      <w:pPr>
        <w:widowControl/>
        <w:spacing w:line="360" w:lineRule="auto"/>
        <w:ind w:firstLine="720"/>
        <w:jc w:val="center"/>
      </w:pPr>
    </w:p>
    <w:p>
      <w:pPr>
        <w:widowControl/>
        <w:spacing w:line="360" w:lineRule="auto"/>
        <w:ind w:firstLine="720"/>
        <w:jc w:val="center"/>
      </w:pPr>
    </w:p>
    <w:p>
      <w:pPr>
        <w:widowControl/>
        <w:spacing w:line="360" w:lineRule="auto"/>
        <w:ind w:firstLine="720"/>
        <w:jc w:val="both"/>
      </w:pPr>
    </w:p>
    <w:p>
      <w:pPr>
        <w:widowControl/>
        <w:spacing w:line="360" w:lineRule="auto"/>
        <w:ind w:firstLine="720"/>
        <w:jc w:val="right"/>
      </w:pPr>
    </w:p>
    <w:p>
      <w:pPr>
        <w:widowControl/>
        <w:spacing w:line="360" w:lineRule="auto"/>
        <w:ind w:firstLine="720"/>
        <w:jc w:val="right"/>
      </w:pPr>
      <w:r>
        <w:rPr>
          <w:rFonts w:ascii="Arial" w:eastAsia="Arial" w:hAnsi="Arial" w:cs="Arial"/>
          <w:b/>
          <w:sz w:val="24"/>
        </w:rPr>
        <w:t>Eftenoiu</w:t>
      </w:r>
      <w:r>
        <w:rPr>
          <w:rFonts w:ascii="Arial" w:eastAsia="Arial" w:hAnsi="Arial" w:cs="Arial"/>
          <w:b/>
          <w:sz w:val="24"/>
        </w:rPr>
        <w:t xml:space="preserve"> Alina</w:t>
      </w:r>
    </w:p>
    <w:p>
      <w:pPr>
        <w:widowControl/>
        <w:spacing w:line="360" w:lineRule="auto"/>
        <w:ind w:firstLine="720"/>
        <w:jc w:val="right"/>
      </w:pPr>
      <w:r>
        <w:rPr>
          <w:rFonts w:ascii="Arial" w:eastAsia="Arial" w:hAnsi="Arial" w:cs="Arial"/>
          <w:b/>
          <w:sz w:val="24"/>
        </w:rPr>
        <w:t>Focsa</w:t>
      </w:r>
      <w:r>
        <w:rPr>
          <w:rFonts w:ascii="Arial" w:eastAsia="Arial" w:hAnsi="Arial" w:cs="Arial"/>
          <w:b/>
          <w:sz w:val="24"/>
        </w:rPr>
        <w:t xml:space="preserve"> </w:t>
      </w:r>
      <w:r>
        <w:rPr>
          <w:rFonts w:ascii="Arial" w:eastAsia="Arial" w:hAnsi="Arial" w:cs="Arial"/>
          <w:b/>
          <w:sz w:val="24"/>
        </w:rPr>
        <w:t>Oana</w:t>
      </w:r>
      <w:r>
        <w:rPr>
          <w:rFonts w:ascii="Arial" w:eastAsia="Arial" w:hAnsi="Arial" w:cs="Arial"/>
          <w:b/>
          <w:sz w:val="24"/>
        </w:rPr>
        <w:t>-Catalina</w:t>
      </w:r>
    </w:p>
    <w:p>
      <w:pPr>
        <w:widowControl/>
        <w:spacing w:line="360" w:lineRule="auto"/>
        <w:ind w:firstLine="720"/>
        <w:jc w:val="right"/>
      </w:pPr>
      <w:r>
        <w:rPr>
          <w:rFonts w:ascii="Arial" w:eastAsia="Arial" w:hAnsi="Arial" w:cs="Arial"/>
          <w:b/>
          <w:sz w:val="24"/>
        </w:rPr>
        <w:t>Iosif</w:t>
      </w:r>
      <w:r>
        <w:rPr>
          <w:rFonts w:ascii="Arial" w:eastAsia="Arial" w:hAnsi="Arial" w:cs="Arial"/>
          <w:b/>
          <w:sz w:val="24"/>
        </w:rPr>
        <w:t xml:space="preserve"> Paula-Alexandra</w:t>
      </w:r>
    </w:p>
    <w:p>
      <w:pPr>
        <w:widowControl/>
        <w:spacing w:line="360" w:lineRule="auto"/>
        <w:ind w:firstLine="720"/>
        <w:jc w:val="right"/>
      </w:pPr>
      <w:r>
        <w:rPr>
          <w:rFonts w:ascii="Arial" w:eastAsia="Arial" w:hAnsi="Arial" w:cs="Arial"/>
          <w:b/>
          <w:sz w:val="24"/>
        </w:rPr>
        <w:t>SSA</w:t>
      </w:r>
    </w:p>
    <w:p>
      <w:pPr>
        <w:widowControl/>
        <w:spacing w:line="360" w:lineRule="auto"/>
        <w:ind w:firstLine="720"/>
        <w:jc w:val="both"/>
      </w:pPr>
    </w:p>
    <w:p>
      <w:pPr>
        <w:widowControl/>
        <w:spacing w:line="360" w:lineRule="auto"/>
        <w:jc w:val="both"/>
      </w:pPr>
    </w:p>
    <w:p>
      <w:pPr>
        <w:widowControl/>
        <w:spacing w:line="360" w:lineRule="auto"/>
        <w:ind w:firstLine="720"/>
        <w:jc w:val="both"/>
      </w:pPr>
    </w:p>
    <w:p>
      <w:pPr>
        <w:widowControl/>
        <w:spacing w:line="360" w:lineRule="auto"/>
        <w:ind w:firstLine="720"/>
        <w:jc w:val="center"/>
      </w:pPr>
      <w:r>
        <w:rPr>
          <w:rFonts w:ascii="Arial" w:eastAsia="Arial" w:hAnsi="Arial" w:cs="Arial"/>
          <w:sz w:val="24"/>
        </w:rPr>
        <w:t>Bucharest</w:t>
      </w:r>
    </w:p>
    <w:p>
      <w:pPr>
        <w:widowControl/>
        <w:spacing w:line="360" w:lineRule="auto"/>
        <w:ind w:firstLine="720"/>
        <w:jc w:val="center"/>
      </w:pPr>
      <w:r>
        <w:rPr>
          <w:rFonts w:ascii="Arial" w:eastAsia="Arial" w:hAnsi="Arial" w:cs="Arial"/>
          <w:sz w:val="24"/>
        </w:rPr>
        <w:t>2014</w:t>
      </w:r>
    </w:p>
    <w:p>
      <w:pPr>
        <w:widowControl/>
        <w:spacing w:line="240" w:lineRule="auto"/>
      </w:pPr>
      <w:r>
        <w:br w:type="page"/>
      </w:r>
    </w:p>
    <w:p>
      <w:pPr>
        <w:widowControl/>
        <w:spacing w:line="360" w:lineRule="auto"/>
        <w:ind w:firstLine="720"/>
        <w:jc w:val="center"/>
      </w:pPr>
    </w:p>
    <w:p>
      <w:pPr>
        <w:keepLines/>
        <w:widowControl/>
        <w:spacing w:before="480" w:line="240" w:lineRule="auto"/>
      </w:pPr>
      <w:r>
        <w:rPr>
          <w:rFonts w:ascii="Cambria" w:eastAsia="Cambria" w:hAnsi="Cambria" w:cs="Cambria"/>
          <w:b/>
          <w:color w:val="365F91"/>
          <w:sz w:val="28"/>
        </w:rPr>
        <w:t>Contents</w:t>
      </w:r>
    </w:p>
    <w:p>
      <w:pPr>
        <w:widowControl/>
        <w:spacing w:line="240" w:lineRule="auto"/>
      </w:pPr>
      <w:r>
        <w:fldChar w:fldCharType="begin"/>
      </w:r>
      <w:r>
        <w:instrText>TOC \o "1-9" \h \z \u</w:instrText>
      </w:r>
      <w:r>
        <w:fldChar w:fldCharType="separate"/>
      </w:r>
    </w:p>
    <w:p>
      <w:pPr>
        <w:pStyle w:val="TOC1"/>
        <w:tabs>
          <w:tab w:val="left" w:pos="440"/>
          <w:tab w:val="right" w:leader="dot" w:pos="9629"/>
        </w:tabs>
        <w:rPr>
          <w:rFonts w:ascii="Calibri" w:hAnsi="Calibri"/>
          <w:noProof/>
          <w:sz w:val="22"/>
        </w:rPr>
      </w:pPr>
      <w:r>
        <w:fldChar w:fldCharType="begin"/>
      </w:r>
      <w:r>
        <w:rPr>
          <w:rStyle w:val="Hyperlink"/>
        </w:rPr>
        <w:instrText xml:space="preserve"> HYPERLINK \l "_Toc256000000" </w:instrText>
      </w:r>
      <w:r>
        <w:fldChar w:fldCharType="separate"/>
      </w:r>
      <w:r>
        <w:rPr>
          <w:rStyle w:val="Hyperlink"/>
          <w:rFonts w:eastAsia="Arial"/>
        </w:rPr>
        <w:t>1.</w:t>
      </w:r>
      <w:r>
        <w:rPr>
          <w:rStyle w:val="Hyperlink"/>
          <w:rFonts w:ascii="Calibri" w:hAnsi="Calibri"/>
          <w:noProof/>
          <w:sz w:val="22"/>
        </w:rPr>
        <w:tab/>
      </w:r>
      <w:r>
        <w:rPr>
          <w:rStyle w:val="Hyperlink"/>
          <w:rFonts w:eastAsia="Arial"/>
          <w:b/>
        </w:rPr>
        <w:t>Duration in days</w:t>
      </w:r>
      <w:r>
        <w:rPr>
          <w:rStyle w:val="Hyperlink"/>
        </w:rPr>
        <w:tab/>
      </w:r>
      <w:r>
        <w:fldChar w:fldCharType="begin"/>
      </w:r>
      <w:r>
        <w:rPr>
          <w:rStyle w:val="Hyperlink"/>
        </w:rPr>
        <w:instrText xml:space="preserve"> PAGEREF _Toc256000000 \h </w:instrText>
      </w:r>
      <w:r>
        <w:fldChar w:fldCharType="separate"/>
      </w:r>
      <w:r>
        <w:rPr>
          <w:rStyle w:val="Hyperlink"/>
        </w:rPr>
        <w:t>2</w:t>
      </w:r>
      <w:r>
        <w:fldChar w:fldCharType="end"/>
      </w:r>
      <w:r>
        <w:fldChar w:fldCharType="end"/>
      </w:r>
    </w:p>
    <w:p>
      <w:pPr>
        <w:pStyle w:val="TOC1"/>
        <w:tabs>
          <w:tab w:val="left" w:pos="440"/>
          <w:tab w:val="right" w:leader="dot" w:pos="9629"/>
        </w:tabs>
        <w:rPr>
          <w:rFonts w:ascii="Calibri" w:hAnsi="Calibri"/>
          <w:noProof/>
          <w:sz w:val="22"/>
        </w:rPr>
      </w:pPr>
      <w:r>
        <w:fldChar w:fldCharType="begin"/>
      </w:r>
      <w:r>
        <w:rPr>
          <w:rStyle w:val="Hyperlink"/>
        </w:rPr>
        <w:instrText xml:space="preserve"> HYPERLINK \l "_Toc256000001" </w:instrText>
      </w:r>
      <w:r>
        <w:fldChar w:fldCharType="separate"/>
      </w:r>
      <w:r>
        <w:rPr>
          <w:rStyle w:val="Hyperlink"/>
          <w:rFonts w:eastAsia="Arial"/>
        </w:rPr>
        <w:t>2.</w:t>
      </w:r>
      <w:r>
        <w:rPr>
          <w:rStyle w:val="Hyperlink"/>
          <w:rFonts w:ascii="Calibri" w:hAnsi="Calibri"/>
          <w:noProof/>
          <w:sz w:val="22"/>
        </w:rPr>
        <w:tab/>
      </w:r>
      <w:r>
        <w:rPr>
          <w:rStyle w:val="Hyperlink"/>
          <w:rFonts w:eastAsia="Arial"/>
          <w:b/>
        </w:rPr>
        <w:t>Keywords</w:t>
      </w:r>
      <w:r>
        <w:rPr>
          <w:rStyle w:val="Hyperlink"/>
        </w:rPr>
        <w:tab/>
      </w:r>
      <w:r>
        <w:fldChar w:fldCharType="begin"/>
      </w:r>
      <w:r>
        <w:rPr>
          <w:rStyle w:val="Hyperlink"/>
        </w:rPr>
        <w:instrText xml:space="preserve"> PAGEREF _Toc256000001 \h </w:instrText>
      </w:r>
      <w:r>
        <w:fldChar w:fldCharType="separate"/>
      </w:r>
      <w:r>
        <w:rPr>
          <w:rStyle w:val="Hyperlink"/>
        </w:rPr>
        <w:t>3</w:t>
      </w:r>
      <w:r>
        <w:fldChar w:fldCharType="end"/>
      </w:r>
      <w:r>
        <w:fldChar w:fldCharType="end"/>
      </w:r>
    </w:p>
    <w:p>
      <w:pPr>
        <w:pStyle w:val="TOC1"/>
        <w:tabs>
          <w:tab w:val="left" w:pos="440"/>
          <w:tab w:val="right" w:leader="dot" w:pos="9629"/>
        </w:tabs>
        <w:rPr>
          <w:rFonts w:ascii="Calibri" w:hAnsi="Calibri"/>
          <w:noProof/>
          <w:sz w:val="22"/>
        </w:rPr>
      </w:pPr>
      <w:r>
        <w:fldChar w:fldCharType="begin"/>
      </w:r>
      <w:r>
        <w:rPr>
          <w:rStyle w:val="Hyperlink"/>
        </w:rPr>
        <w:instrText xml:space="preserve"> HYPERLINK \l "_Toc256000002" </w:instrText>
      </w:r>
      <w:r>
        <w:fldChar w:fldCharType="separate"/>
      </w:r>
      <w:r>
        <w:rPr>
          <w:rStyle w:val="Hyperlink"/>
          <w:rFonts w:eastAsia="Arial"/>
        </w:rPr>
        <w:t>3.</w:t>
      </w:r>
      <w:r>
        <w:rPr>
          <w:rStyle w:val="Hyperlink"/>
          <w:rFonts w:ascii="Calibri" w:hAnsi="Calibri"/>
          <w:noProof/>
          <w:sz w:val="22"/>
        </w:rPr>
        <w:tab/>
      </w:r>
      <w:r>
        <w:rPr>
          <w:rStyle w:val="Hyperlink"/>
          <w:rFonts w:eastAsia="Arial"/>
          <w:b/>
        </w:rPr>
        <w:t>Project summary</w:t>
      </w:r>
      <w:r>
        <w:rPr>
          <w:rStyle w:val="Hyperlink"/>
        </w:rPr>
        <w:tab/>
      </w:r>
      <w:r>
        <w:fldChar w:fldCharType="begin"/>
      </w:r>
      <w:r>
        <w:rPr>
          <w:rStyle w:val="Hyperlink"/>
        </w:rPr>
        <w:instrText xml:space="preserve"> PAGEREF _Toc256000002 \h </w:instrText>
      </w:r>
      <w:r>
        <w:fldChar w:fldCharType="separate"/>
      </w:r>
      <w:r>
        <w:rPr>
          <w:rStyle w:val="Hyperlink"/>
        </w:rPr>
        <w:t>3</w:t>
      </w:r>
      <w:r>
        <w:fldChar w:fldCharType="end"/>
      </w:r>
      <w:r>
        <w:fldChar w:fldCharType="end"/>
      </w:r>
    </w:p>
    <w:p>
      <w:pPr>
        <w:pStyle w:val="TOC2"/>
        <w:tabs>
          <w:tab w:val="left" w:pos="880"/>
          <w:tab w:val="right" w:leader="dot" w:pos="9629"/>
        </w:tabs>
        <w:rPr>
          <w:rFonts w:ascii="Calibri" w:hAnsi="Calibri"/>
          <w:noProof/>
          <w:sz w:val="22"/>
        </w:rPr>
      </w:pPr>
      <w:r>
        <w:fldChar w:fldCharType="begin"/>
      </w:r>
      <w:r>
        <w:rPr>
          <w:rStyle w:val="Hyperlink"/>
        </w:rPr>
        <w:instrText xml:space="preserve"> HYPERLINK \l "_Toc256000003" </w:instrText>
      </w:r>
      <w:r>
        <w:fldChar w:fldCharType="separate"/>
      </w:r>
      <w:r>
        <w:rPr>
          <w:rStyle w:val="Hyperlink"/>
          <w:rFonts w:eastAsia="Arial"/>
        </w:rPr>
        <w:t>3.1</w:t>
      </w:r>
      <w:r>
        <w:rPr>
          <w:rStyle w:val="Hyperlink"/>
          <w:rFonts w:ascii="Calibri" w:hAnsi="Calibri"/>
          <w:noProof/>
          <w:sz w:val="22"/>
        </w:rPr>
        <w:tab/>
      </w:r>
      <w:r>
        <w:rPr>
          <w:rStyle w:val="Hyperlink"/>
          <w:rFonts w:eastAsia="Arial"/>
          <w:b/>
        </w:rPr>
        <w:t>S</w:t>
      </w:r>
      <w:r>
        <w:rPr>
          <w:rStyle w:val="Hyperlink"/>
        </w:rPr>
        <w:t>erver activities diagram</w:t>
      </w:r>
      <w:r>
        <w:rPr>
          <w:rStyle w:val="Hyperlink"/>
        </w:rPr>
        <w:tab/>
      </w:r>
      <w:r>
        <w:fldChar w:fldCharType="begin"/>
      </w:r>
      <w:r>
        <w:rPr>
          <w:rStyle w:val="Hyperlink"/>
        </w:rPr>
        <w:instrText xml:space="preserve"> PAGEREF _Toc256000003 \h </w:instrText>
      </w:r>
      <w:r>
        <w:fldChar w:fldCharType="separate"/>
      </w:r>
      <w:r>
        <w:rPr>
          <w:rStyle w:val="Hyperlink"/>
        </w:rPr>
        <w:t>4</w:t>
      </w:r>
      <w:r>
        <w:fldChar w:fldCharType="end"/>
      </w:r>
      <w:r>
        <w:fldChar w:fldCharType="end"/>
      </w:r>
    </w:p>
    <w:p>
      <w:pPr>
        <w:pStyle w:val="TOC2"/>
        <w:tabs>
          <w:tab w:val="left" w:pos="880"/>
          <w:tab w:val="right" w:leader="dot" w:pos="9629"/>
        </w:tabs>
        <w:rPr>
          <w:rFonts w:ascii="Calibri" w:hAnsi="Calibri"/>
          <w:noProof/>
          <w:sz w:val="22"/>
        </w:rPr>
      </w:pPr>
      <w:r>
        <w:fldChar w:fldCharType="begin"/>
      </w:r>
      <w:r>
        <w:rPr>
          <w:rStyle w:val="Hyperlink"/>
        </w:rPr>
        <w:instrText xml:space="preserve"> HYPERLINK \l "_Toc256000004" </w:instrText>
      </w:r>
      <w:r>
        <w:fldChar w:fldCharType="separate"/>
      </w:r>
      <w:r>
        <w:rPr>
          <w:rStyle w:val="Hyperlink"/>
          <w:rFonts w:eastAsia="Arial"/>
        </w:rPr>
        <w:t>3.2</w:t>
      </w:r>
      <w:r>
        <w:rPr>
          <w:rStyle w:val="Hyperlink"/>
          <w:rFonts w:ascii="Calibri" w:hAnsi="Calibri"/>
          <w:noProof/>
          <w:sz w:val="22"/>
        </w:rPr>
        <w:tab/>
      </w:r>
      <w:r>
        <w:rPr>
          <w:rStyle w:val="Hyperlink"/>
          <w:rFonts w:eastAsia="Arial"/>
          <w:b/>
        </w:rPr>
        <w:t>Client activities diagram</w:t>
      </w:r>
      <w:r>
        <w:rPr>
          <w:rStyle w:val="Hyperlink"/>
        </w:rPr>
        <w:tab/>
      </w:r>
      <w:r>
        <w:fldChar w:fldCharType="begin"/>
      </w:r>
      <w:r>
        <w:rPr>
          <w:rStyle w:val="Hyperlink"/>
        </w:rPr>
        <w:instrText xml:space="preserve"> PAGEREF _Toc256000004 \h </w:instrText>
      </w:r>
      <w:r>
        <w:fldChar w:fldCharType="separate"/>
      </w:r>
      <w:r>
        <w:rPr>
          <w:rStyle w:val="Hyperlink"/>
        </w:rPr>
        <w:t>4</w:t>
      </w:r>
      <w:r>
        <w:fldChar w:fldCharType="end"/>
      </w:r>
      <w:r>
        <w:fldChar w:fldCharType="end"/>
      </w:r>
    </w:p>
    <w:p>
      <w:pPr>
        <w:pStyle w:val="TOC2"/>
        <w:tabs>
          <w:tab w:val="left" w:pos="880"/>
          <w:tab w:val="right" w:leader="dot" w:pos="9629"/>
        </w:tabs>
        <w:rPr>
          <w:rFonts w:ascii="Calibri" w:hAnsi="Calibri"/>
          <w:noProof/>
          <w:sz w:val="22"/>
        </w:rPr>
      </w:pPr>
      <w:r>
        <w:fldChar w:fldCharType="begin"/>
      </w:r>
      <w:r>
        <w:rPr>
          <w:rStyle w:val="Hyperlink"/>
        </w:rPr>
        <w:instrText xml:space="preserve"> HYPERLINK \l "_Toc256000005" </w:instrText>
      </w:r>
      <w:r>
        <w:fldChar w:fldCharType="separate"/>
      </w:r>
      <w:r>
        <w:rPr>
          <w:rStyle w:val="Hyperlink"/>
          <w:rFonts w:eastAsia="Arial"/>
        </w:rPr>
        <w:t>3.3</w:t>
      </w:r>
      <w:r>
        <w:rPr>
          <w:rStyle w:val="Hyperlink"/>
          <w:rFonts w:ascii="Calibri" w:hAnsi="Calibri"/>
          <w:noProof/>
          <w:sz w:val="22"/>
        </w:rPr>
        <w:tab/>
      </w:r>
      <w:r>
        <w:rPr>
          <w:rStyle w:val="Hyperlink"/>
          <w:rFonts w:eastAsia="Arial"/>
          <w:b/>
        </w:rPr>
        <w:t>Location se</w:t>
      </w:r>
      <w:r>
        <w:rPr>
          <w:rStyle w:val="Hyperlink"/>
          <w:rFonts w:eastAsia="Arial"/>
          <w:b/>
        </w:rPr>
        <w:t>rvi</w:t>
      </w:r>
      <w:r>
        <w:rPr>
          <w:rStyle w:val="Hyperlink"/>
          <w:rFonts w:eastAsia="Arial"/>
          <w:b/>
        </w:rPr>
        <w:t>ce activities diagram</w:t>
      </w:r>
      <w:r>
        <w:rPr>
          <w:rStyle w:val="Hyperlink"/>
        </w:rPr>
        <w:tab/>
      </w:r>
      <w:r>
        <w:fldChar w:fldCharType="begin"/>
      </w:r>
      <w:r>
        <w:rPr>
          <w:rStyle w:val="Hyperlink"/>
        </w:rPr>
        <w:instrText xml:space="preserve"> PAGEREF _Toc256000005 \h </w:instrText>
      </w:r>
      <w:r>
        <w:fldChar w:fldCharType="separate"/>
      </w:r>
      <w:r>
        <w:rPr>
          <w:rStyle w:val="Hyperlink"/>
        </w:rPr>
        <w:t>5</w:t>
      </w:r>
      <w:r>
        <w:fldChar w:fldCharType="end"/>
      </w:r>
      <w:r>
        <w:fldChar w:fldCharType="end"/>
      </w:r>
    </w:p>
    <w:p>
      <w:pPr>
        <w:pStyle w:val="TOC1"/>
        <w:tabs>
          <w:tab w:val="left" w:pos="440"/>
          <w:tab w:val="right" w:leader="dot" w:pos="9629"/>
        </w:tabs>
        <w:rPr>
          <w:rFonts w:ascii="Calibri" w:hAnsi="Calibri"/>
          <w:noProof/>
          <w:sz w:val="22"/>
        </w:rPr>
      </w:pPr>
      <w:r>
        <w:fldChar w:fldCharType="begin"/>
      </w:r>
      <w:r>
        <w:rPr>
          <w:rStyle w:val="Hyperlink"/>
        </w:rPr>
        <w:instrText xml:space="preserve"> HYPERLINK \l "_Toc256000006" </w:instrText>
      </w:r>
      <w:r>
        <w:fldChar w:fldCharType="separate"/>
      </w:r>
      <w:r>
        <w:rPr>
          <w:rStyle w:val="Hyperlink"/>
          <w:rFonts w:eastAsia="Arial"/>
        </w:rPr>
        <w:t>4.</w:t>
      </w:r>
      <w:r>
        <w:rPr>
          <w:rStyle w:val="Hyperlink"/>
          <w:rFonts w:ascii="Calibri" w:hAnsi="Calibri"/>
          <w:noProof/>
          <w:sz w:val="22"/>
        </w:rPr>
        <w:tab/>
      </w:r>
      <w:r>
        <w:rPr>
          <w:rStyle w:val="Hyperlink"/>
          <w:rFonts w:eastAsia="Arial"/>
          <w:b/>
        </w:rPr>
        <w:t>Project concept and objectives</w:t>
      </w:r>
      <w:r>
        <w:rPr>
          <w:rStyle w:val="Hyperlink"/>
        </w:rPr>
        <w:tab/>
      </w:r>
      <w:r>
        <w:fldChar w:fldCharType="begin"/>
      </w:r>
      <w:r>
        <w:rPr>
          <w:rStyle w:val="Hyperlink"/>
        </w:rPr>
        <w:instrText xml:space="preserve"> PAGEREF _Toc256000006 \h </w:instrText>
      </w:r>
      <w:r>
        <w:fldChar w:fldCharType="separate"/>
      </w:r>
      <w:r>
        <w:rPr>
          <w:rStyle w:val="Hyperlink"/>
        </w:rPr>
        <w:t>5</w:t>
      </w:r>
      <w:r>
        <w:fldChar w:fldCharType="end"/>
      </w:r>
      <w:r>
        <w:fldChar w:fldCharType="end"/>
      </w:r>
    </w:p>
    <w:p>
      <w:pPr>
        <w:pStyle w:val="TOC1"/>
        <w:tabs>
          <w:tab w:val="left" w:pos="440"/>
          <w:tab w:val="right" w:leader="dot" w:pos="9629"/>
        </w:tabs>
        <w:rPr>
          <w:rFonts w:ascii="Calibri" w:hAnsi="Calibri"/>
          <w:noProof/>
          <w:sz w:val="22"/>
        </w:rPr>
      </w:pPr>
      <w:r>
        <w:fldChar w:fldCharType="begin"/>
      </w:r>
      <w:r>
        <w:rPr>
          <w:rStyle w:val="Hyperlink"/>
        </w:rPr>
        <w:instrText xml:space="preserve"> HYPERLINK \l "_Toc256000007" </w:instrText>
      </w:r>
      <w:r>
        <w:fldChar w:fldCharType="separate"/>
      </w:r>
      <w:r>
        <w:rPr>
          <w:rStyle w:val="Hyperlink"/>
          <w:rFonts w:eastAsia="Arial"/>
        </w:rPr>
        <w:t>5.</w:t>
      </w:r>
      <w:r>
        <w:rPr>
          <w:rStyle w:val="Hyperlink"/>
          <w:rFonts w:ascii="Calibri" w:hAnsi="Calibri"/>
          <w:noProof/>
          <w:sz w:val="22"/>
        </w:rPr>
        <w:tab/>
      </w:r>
      <w:r>
        <w:rPr>
          <w:rStyle w:val="Hyperlink"/>
          <w:rFonts w:eastAsia="Arial"/>
          <w:b/>
        </w:rPr>
        <w:t>Work plan</w:t>
      </w:r>
      <w:r>
        <w:rPr>
          <w:rStyle w:val="Hyperlink"/>
        </w:rPr>
        <w:tab/>
      </w:r>
      <w:r>
        <w:fldChar w:fldCharType="begin"/>
      </w:r>
      <w:r>
        <w:rPr>
          <w:rStyle w:val="Hyperlink"/>
        </w:rPr>
        <w:instrText xml:space="preserve"> PAGEREF _Toc256000007 \h </w:instrText>
      </w:r>
      <w:r>
        <w:fldChar w:fldCharType="separate"/>
      </w:r>
      <w:r>
        <w:rPr>
          <w:rStyle w:val="Hyperlink"/>
        </w:rPr>
        <w:t>5</w:t>
      </w:r>
      <w:r>
        <w:fldChar w:fldCharType="end"/>
      </w:r>
      <w:r>
        <w:fldChar w:fldCharType="end"/>
      </w:r>
    </w:p>
    <w:p>
      <w:pPr>
        <w:pStyle w:val="TOC2"/>
        <w:tabs>
          <w:tab w:val="left" w:pos="880"/>
          <w:tab w:val="right" w:leader="dot" w:pos="9629"/>
        </w:tabs>
        <w:rPr>
          <w:rFonts w:ascii="Calibri" w:hAnsi="Calibri"/>
          <w:noProof/>
          <w:sz w:val="22"/>
        </w:rPr>
      </w:pPr>
      <w:r>
        <w:fldChar w:fldCharType="begin"/>
      </w:r>
      <w:r>
        <w:rPr>
          <w:rStyle w:val="Hyperlink"/>
        </w:rPr>
        <w:instrText xml:space="preserve"> HYPERLINK \l "_Toc256000008" </w:instrText>
      </w:r>
      <w:r>
        <w:fldChar w:fldCharType="separate"/>
      </w:r>
      <w:r>
        <w:rPr>
          <w:rStyle w:val="Hyperlink"/>
          <w:rFonts w:eastAsia="Arial"/>
        </w:rPr>
        <w:t>5.1</w:t>
      </w:r>
      <w:r>
        <w:rPr>
          <w:rStyle w:val="Hyperlink"/>
          <w:rFonts w:ascii="Calibri" w:hAnsi="Calibri"/>
          <w:noProof/>
          <w:sz w:val="22"/>
        </w:rPr>
        <w:tab/>
      </w:r>
      <w:r>
        <w:rPr>
          <w:rStyle w:val="Hyperlink"/>
          <w:rFonts w:eastAsia="Arial"/>
          <w:b/>
        </w:rPr>
        <w:t>Work Breakdown Structure</w:t>
      </w:r>
      <w:r>
        <w:rPr>
          <w:rStyle w:val="Hyperlink"/>
        </w:rPr>
        <w:tab/>
      </w:r>
      <w:r>
        <w:fldChar w:fldCharType="begin"/>
      </w:r>
      <w:r>
        <w:rPr>
          <w:rStyle w:val="Hyperlink"/>
        </w:rPr>
        <w:instrText xml:space="preserve"> PAGEREF _Toc256000008 \h </w:instrText>
      </w:r>
      <w:r>
        <w:fldChar w:fldCharType="separate"/>
      </w:r>
      <w:r>
        <w:rPr>
          <w:rStyle w:val="Hyperlink"/>
        </w:rPr>
        <w:t>5</w:t>
      </w:r>
      <w:r>
        <w:fldChar w:fldCharType="end"/>
      </w:r>
      <w:r>
        <w:fldChar w:fldCharType="end"/>
      </w:r>
    </w:p>
    <w:p>
      <w:pPr>
        <w:pStyle w:val="TOC2"/>
        <w:tabs>
          <w:tab w:val="left" w:pos="880"/>
          <w:tab w:val="right" w:leader="dot" w:pos="9629"/>
        </w:tabs>
        <w:rPr>
          <w:rFonts w:ascii="Calibri" w:hAnsi="Calibri"/>
          <w:noProof/>
          <w:sz w:val="22"/>
        </w:rPr>
      </w:pPr>
      <w:r>
        <w:fldChar w:fldCharType="begin"/>
      </w:r>
      <w:r>
        <w:rPr>
          <w:rStyle w:val="Hyperlink"/>
        </w:rPr>
        <w:instrText xml:space="preserve"> HYPERLINK \l "_Toc256000009" </w:instrText>
      </w:r>
      <w:r>
        <w:fldChar w:fldCharType="separate"/>
      </w:r>
      <w:r>
        <w:rPr>
          <w:rStyle w:val="Hyperlink"/>
          <w:rFonts w:eastAsia="Arial"/>
        </w:rPr>
        <w:t>5.2</w:t>
      </w:r>
      <w:r>
        <w:rPr>
          <w:rStyle w:val="Hyperlink"/>
          <w:rFonts w:ascii="Calibri" w:hAnsi="Calibri"/>
          <w:noProof/>
          <w:sz w:val="22"/>
        </w:rPr>
        <w:tab/>
      </w:r>
      <w:r>
        <w:rPr>
          <w:rStyle w:val="Hyperlink"/>
          <w:rFonts w:eastAsia="Arial"/>
          <w:b/>
        </w:rPr>
        <w:t>Gantt chart at the level of tasks</w:t>
      </w:r>
      <w:r>
        <w:rPr>
          <w:rStyle w:val="Hyperlink"/>
        </w:rPr>
        <w:tab/>
      </w:r>
      <w:r>
        <w:fldChar w:fldCharType="begin"/>
      </w:r>
      <w:r>
        <w:rPr>
          <w:rStyle w:val="Hyperlink"/>
        </w:rPr>
        <w:instrText xml:space="preserve"> PAGEREF _Toc256000009 \h </w:instrText>
      </w:r>
      <w:r>
        <w:fldChar w:fldCharType="separate"/>
      </w:r>
      <w:r>
        <w:rPr>
          <w:rStyle w:val="Hyperlink"/>
        </w:rPr>
        <w:t>5</w:t>
      </w:r>
      <w:r>
        <w:fldChar w:fldCharType="end"/>
      </w:r>
      <w:r>
        <w:fldChar w:fldCharType="end"/>
      </w:r>
    </w:p>
    <w:p>
      <w:pPr>
        <w:pStyle w:val="TOC2"/>
        <w:tabs>
          <w:tab w:val="left" w:pos="880"/>
          <w:tab w:val="right" w:leader="dot" w:pos="9629"/>
        </w:tabs>
        <w:rPr>
          <w:rFonts w:ascii="Calibri" w:hAnsi="Calibri"/>
          <w:noProof/>
          <w:sz w:val="22"/>
        </w:rPr>
      </w:pPr>
      <w:r>
        <w:fldChar w:fldCharType="begin"/>
      </w:r>
      <w:r>
        <w:rPr>
          <w:rStyle w:val="Hyperlink"/>
        </w:rPr>
        <w:instrText xml:space="preserve"> HYPERLINK \l "_Toc256000010" </w:instrText>
      </w:r>
      <w:r>
        <w:fldChar w:fldCharType="separate"/>
      </w:r>
      <w:r>
        <w:rPr>
          <w:rStyle w:val="Hyperlink"/>
          <w:rFonts w:eastAsia="Arial"/>
        </w:rPr>
        <w:t>5.3</w:t>
      </w:r>
      <w:r>
        <w:rPr>
          <w:rStyle w:val="Hyperlink"/>
          <w:rFonts w:ascii="Calibri" w:hAnsi="Calibri"/>
          <w:noProof/>
          <w:sz w:val="22"/>
        </w:rPr>
        <w:tab/>
      </w:r>
      <w:r>
        <w:rPr>
          <w:rStyle w:val="Hyperlink"/>
          <w:rFonts w:eastAsia="Arial"/>
          <w:b/>
        </w:rPr>
        <w:t>Work package list</w:t>
      </w:r>
      <w:r>
        <w:rPr>
          <w:rStyle w:val="Hyperlink"/>
        </w:rPr>
        <w:tab/>
      </w:r>
      <w:r>
        <w:fldChar w:fldCharType="begin"/>
      </w:r>
      <w:r>
        <w:rPr>
          <w:rStyle w:val="Hyperlink"/>
        </w:rPr>
        <w:instrText xml:space="preserve"> PAGEREF _Toc256000010 \h </w:instrText>
      </w:r>
      <w:r>
        <w:fldChar w:fldCharType="separate"/>
      </w:r>
      <w:r>
        <w:rPr>
          <w:rStyle w:val="Hyperlink"/>
        </w:rPr>
        <w:t>5</w:t>
      </w:r>
      <w:r>
        <w:fldChar w:fldCharType="end"/>
      </w:r>
      <w:r>
        <w:fldChar w:fldCharType="end"/>
      </w:r>
    </w:p>
    <w:p>
      <w:pPr>
        <w:pStyle w:val="TOC2"/>
        <w:tabs>
          <w:tab w:val="left" w:pos="880"/>
          <w:tab w:val="right" w:leader="dot" w:pos="9629"/>
        </w:tabs>
        <w:rPr>
          <w:rFonts w:ascii="Calibri" w:hAnsi="Calibri"/>
          <w:noProof/>
          <w:sz w:val="22"/>
        </w:rPr>
      </w:pPr>
      <w:r>
        <w:fldChar w:fldCharType="begin"/>
      </w:r>
      <w:r>
        <w:rPr>
          <w:rStyle w:val="Hyperlink"/>
        </w:rPr>
        <w:instrText xml:space="preserve"> HYPERLINK \l "_Toc256000011" </w:instrText>
      </w:r>
      <w:r>
        <w:fldChar w:fldCharType="separate"/>
      </w:r>
      <w:r>
        <w:rPr>
          <w:rStyle w:val="Hyperlink"/>
          <w:rFonts w:eastAsia="Arial"/>
        </w:rPr>
        <w:t>5.4</w:t>
      </w:r>
      <w:r>
        <w:rPr>
          <w:rStyle w:val="Hyperlink"/>
          <w:rFonts w:ascii="Calibri" w:hAnsi="Calibri"/>
          <w:noProof/>
          <w:sz w:val="22"/>
        </w:rPr>
        <w:tab/>
      </w:r>
      <w:r>
        <w:rPr>
          <w:rStyle w:val="Hyperlink"/>
          <w:rFonts w:eastAsia="Arial"/>
          <w:b/>
        </w:rPr>
        <w:t>Deliverables list</w:t>
      </w:r>
      <w:r>
        <w:rPr>
          <w:rStyle w:val="Hyperlink"/>
        </w:rPr>
        <w:tab/>
      </w:r>
      <w:r>
        <w:fldChar w:fldCharType="begin"/>
      </w:r>
      <w:r>
        <w:rPr>
          <w:rStyle w:val="Hyperlink"/>
        </w:rPr>
        <w:instrText xml:space="preserve"> PAGEREF _Toc256000011 \h </w:instrText>
      </w:r>
      <w:r>
        <w:fldChar w:fldCharType="separate"/>
      </w:r>
      <w:r>
        <w:rPr>
          <w:rStyle w:val="Hyperlink"/>
        </w:rPr>
        <w:t>6</w:t>
      </w:r>
      <w:r>
        <w:fldChar w:fldCharType="end"/>
      </w:r>
      <w:r>
        <w:fldChar w:fldCharType="end"/>
      </w:r>
    </w:p>
    <w:p>
      <w:pPr>
        <w:pStyle w:val="TOC2"/>
        <w:tabs>
          <w:tab w:val="left" w:pos="880"/>
          <w:tab w:val="right" w:leader="dot" w:pos="9629"/>
        </w:tabs>
        <w:rPr>
          <w:rFonts w:ascii="Calibri" w:hAnsi="Calibri"/>
          <w:noProof/>
          <w:sz w:val="22"/>
        </w:rPr>
      </w:pPr>
      <w:r>
        <w:fldChar w:fldCharType="begin"/>
      </w:r>
      <w:r>
        <w:rPr>
          <w:rStyle w:val="Hyperlink"/>
        </w:rPr>
        <w:instrText xml:space="preserve"> HYPERLINK \l "_Toc256000012" </w:instrText>
      </w:r>
      <w:r>
        <w:fldChar w:fldCharType="separate"/>
      </w:r>
      <w:r>
        <w:rPr>
          <w:rStyle w:val="Hyperlink"/>
          <w:rFonts w:eastAsia="Arial"/>
        </w:rPr>
        <w:t>5.5</w:t>
      </w:r>
      <w:r>
        <w:rPr>
          <w:rStyle w:val="Hyperlink"/>
          <w:rFonts w:ascii="Calibri" w:hAnsi="Calibri"/>
          <w:noProof/>
          <w:sz w:val="22"/>
        </w:rPr>
        <w:tab/>
      </w:r>
      <w:r>
        <w:rPr>
          <w:rStyle w:val="Hyperlink"/>
          <w:rFonts w:eastAsia="Arial"/>
          <w:b/>
        </w:rPr>
        <w:t>Description of each work package</w:t>
      </w:r>
      <w:r>
        <w:rPr>
          <w:rStyle w:val="Hyperlink"/>
        </w:rPr>
        <w:tab/>
      </w:r>
      <w:r>
        <w:fldChar w:fldCharType="begin"/>
      </w:r>
      <w:r>
        <w:rPr>
          <w:rStyle w:val="Hyperlink"/>
        </w:rPr>
        <w:instrText xml:space="preserve"> PAGEREF _Toc256000012 \h </w:instrText>
      </w:r>
      <w:r>
        <w:fldChar w:fldCharType="separate"/>
      </w:r>
      <w:r>
        <w:rPr>
          <w:rStyle w:val="Hyperlink"/>
        </w:rPr>
        <w:t>6</w:t>
      </w:r>
      <w:r>
        <w:fldChar w:fldCharType="end"/>
      </w:r>
      <w:r>
        <w:fldChar w:fldCharType="end"/>
      </w:r>
    </w:p>
    <w:p>
      <w:pPr>
        <w:pStyle w:val="TOC3"/>
        <w:tabs>
          <w:tab w:val="left" w:pos="1320"/>
          <w:tab w:val="right" w:leader="dot" w:pos="9629"/>
        </w:tabs>
        <w:rPr>
          <w:rFonts w:ascii="Calibri" w:hAnsi="Calibri"/>
          <w:noProof/>
          <w:sz w:val="22"/>
        </w:rPr>
      </w:pPr>
      <w:r>
        <w:fldChar w:fldCharType="begin"/>
      </w:r>
      <w:r>
        <w:rPr>
          <w:rStyle w:val="Hyperlink"/>
        </w:rPr>
        <w:instrText xml:space="preserve"> HYPERLINK \l "_Toc256000013" </w:instrText>
      </w:r>
      <w:r>
        <w:fldChar w:fldCharType="separate"/>
      </w:r>
      <w:r>
        <w:rPr>
          <w:rStyle w:val="Hyperlink"/>
          <w:rFonts w:eastAsia="Arial"/>
        </w:rPr>
        <w:t>5.5.1</w:t>
      </w:r>
      <w:r>
        <w:rPr>
          <w:rStyle w:val="Hyperlink"/>
          <w:rFonts w:ascii="Calibri" w:hAnsi="Calibri"/>
          <w:noProof/>
          <w:sz w:val="22"/>
        </w:rPr>
        <w:tab/>
      </w:r>
      <w:r>
        <w:rPr>
          <w:rStyle w:val="Hyperlink"/>
          <w:rFonts w:eastAsia="Arial"/>
          <w:b/>
          <w:i/>
        </w:rPr>
        <w:t>Work package no1: Plan</w:t>
      </w:r>
      <w:r>
        <w:rPr>
          <w:rStyle w:val="Hyperlink"/>
        </w:rPr>
        <w:tab/>
      </w:r>
      <w:r>
        <w:fldChar w:fldCharType="begin"/>
      </w:r>
      <w:r>
        <w:rPr>
          <w:rStyle w:val="Hyperlink"/>
        </w:rPr>
        <w:instrText xml:space="preserve"> PAGEREF _Toc256000013 \h </w:instrText>
      </w:r>
      <w:r>
        <w:fldChar w:fldCharType="separate"/>
      </w:r>
      <w:r>
        <w:rPr>
          <w:rStyle w:val="Hyperlink"/>
        </w:rPr>
        <w:t>6</w:t>
      </w:r>
      <w:r>
        <w:fldChar w:fldCharType="end"/>
      </w:r>
      <w:r>
        <w:fldChar w:fldCharType="end"/>
      </w:r>
    </w:p>
    <w:p>
      <w:pPr>
        <w:pStyle w:val="TOC3"/>
        <w:tabs>
          <w:tab w:val="left" w:pos="1320"/>
          <w:tab w:val="right" w:leader="dot" w:pos="9629"/>
        </w:tabs>
        <w:rPr>
          <w:rFonts w:ascii="Calibri" w:hAnsi="Calibri"/>
          <w:noProof/>
          <w:sz w:val="22"/>
        </w:rPr>
      </w:pPr>
      <w:r>
        <w:fldChar w:fldCharType="begin"/>
      </w:r>
      <w:r>
        <w:rPr>
          <w:rStyle w:val="Hyperlink"/>
        </w:rPr>
        <w:instrText xml:space="preserve"> HYPERLINK \l "_Toc256000014" </w:instrText>
      </w:r>
      <w:r>
        <w:fldChar w:fldCharType="separate"/>
      </w:r>
      <w:r>
        <w:rPr>
          <w:rStyle w:val="Hyperlink"/>
          <w:rFonts w:eastAsia="Arial"/>
        </w:rPr>
        <w:t>5.5.2</w:t>
      </w:r>
      <w:r>
        <w:rPr>
          <w:rStyle w:val="Hyperlink"/>
          <w:rFonts w:ascii="Calibri" w:hAnsi="Calibri"/>
          <w:noProof/>
          <w:sz w:val="22"/>
        </w:rPr>
        <w:tab/>
      </w:r>
      <w:r>
        <w:rPr>
          <w:rStyle w:val="Hyperlink"/>
          <w:rFonts w:eastAsia="Arial"/>
          <w:b/>
          <w:i/>
        </w:rPr>
        <w:t>Work package no2: Analyze</w:t>
      </w:r>
      <w:r>
        <w:rPr>
          <w:rStyle w:val="Hyperlink"/>
        </w:rPr>
        <w:tab/>
      </w:r>
      <w:r>
        <w:fldChar w:fldCharType="begin"/>
      </w:r>
      <w:r>
        <w:rPr>
          <w:rStyle w:val="Hyperlink"/>
        </w:rPr>
        <w:instrText xml:space="preserve"> PAGEREF _Toc256000014 \h </w:instrText>
      </w:r>
      <w:r>
        <w:fldChar w:fldCharType="separate"/>
      </w:r>
      <w:r>
        <w:rPr>
          <w:rStyle w:val="Hyperlink"/>
        </w:rPr>
        <w:t>6</w:t>
      </w:r>
      <w:r>
        <w:fldChar w:fldCharType="end"/>
      </w:r>
      <w:r>
        <w:fldChar w:fldCharType="end"/>
      </w:r>
    </w:p>
    <w:p>
      <w:pPr>
        <w:pStyle w:val="TOC3"/>
        <w:tabs>
          <w:tab w:val="left" w:pos="1320"/>
          <w:tab w:val="right" w:leader="dot" w:pos="9629"/>
        </w:tabs>
        <w:rPr>
          <w:rFonts w:ascii="Calibri" w:hAnsi="Calibri"/>
          <w:noProof/>
          <w:sz w:val="22"/>
        </w:rPr>
      </w:pPr>
      <w:r>
        <w:fldChar w:fldCharType="begin"/>
      </w:r>
      <w:r>
        <w:rPr>
          <w:rStyle w:val="Hyperlink"/>
        </w:rPr>
        <w:instrText xml:space="preserve"> HYPERLINK \l "_Toc256000015" </w:instrText>
      </w:r>
      <w:r>
        <w:fldChar w:fldCharType="separate"/>
      </w:r>
      <w:r>
        <w:rPr>
          <w:rStyle w:val="Hyperlink"/>
          <w:rFonts w:eastAsia="Arial"/>
        </w:rPr>
        <w:t>5.5.3</w:t>
      </w:r>
      <w:r>
        <w:rPr>
          <w:rStyle w:val="Hyperlink"/>
          <w:rFonts w:ascii="Calibri" w:hAnsi="Calibri"/>
          <w:noProof/>
          <w:sz w:val="22"/>
        </w:rPr>
        <w:tab/>
      </w:r>
      <w:r>
        <w:rPr>
          <w:rStyle w:val="Hyperlink"/>
          <w:rFonts w:eastAsia="Arial"/>
          <w:b/>
          <w:i/>
        </w:rPr>
        <w:t>Work package no3: Design</w:t>
      </w:r>
      <w:r>
        <w:rPr>
          <w:rStyle w:val="Hyperlink"/>
        </w:rPr>
        <w:tab/>
      </w:r>
      <w:r>
        <w:fldChar w:fldCharType="begin"/>
      </w:r>
      <w:r>
        <w:rPr>
          <w:rStyle w:val="Hyperlink"/>
        </w:rPr>
        <w:instrText xml:space="preserve"> PAGEREF _Toc256000015 \h </w:instrText>
      </w:r>
      <w:r>
        <w:fldChar w:fldCharType="separate"/>
      </w:r>
      <w:r>
        <w:rPr>
          <w:rStyle w:val="Hyperlink"/>
        </w:rPr>
        <w:t>7</w:t>
      </w:r>
      <w:r>
        <w:fldChar w:fldCharType="end"/>
      </w:r>
      <w:r>
        <w:fldChar w:fldCharType="end"/>
      </w:r>
    </w:p>
    <w:p>
      <w:pPr>
        <w:pStyle w:val="TOC3"/>
        <w:tabs>
          <w:tab w:val="left" w:pos="1320"/>
          <w:tab w:val="right" w:leader="dot" w:pos="9629"/>
        </w:tabs>
        <w:rPr>
          <w:rFonts w:ascii="Calibri" w:hAnsi="Calibri"/>
          <w:noProof/>
          <w:sz w:val="22"/>
        </w:rPr>
      </w:pPr>
      <w:r>
        <w:fldChar w:fldCharType="begin"/>
      </w:r>
      <w:r>
        <w:rPr>
          <w:rStyle w:val="Hyperlink"/>
        </w:rPr>
        <w:instrText xml:space="preserve"> HYPERLINK \l "_Toc256000016" </w:instrText>
      </w:r>
      <w:r>
        <w:fldChar w:fldCharType="separate"/>
      </w:r>
      <w:r>
        <w:rPr>
          <w:rStyle w:val="Hyperlink"/>
          <w:rFonts w:eastAsia="Arial"/>
        </w:rPr>
        <w:t>5.5.4</w:t>
      </w:r>
      <w:r>
        <w:rPr>
          <w:rStyle w:val="Hyperlink"/>
          <w:rFonts w:ascii="Calibri" w:hAnsi="Calibri"/>
          <w:noProof/>
          <w:sz w:val="22"/>
        </w:rPr>
        <w:tab/>
      </w:r>
      <w:r>
        <w:rPr>
          <w:rStyle w:val="Hyperlink"/>
          <w:rFonts w:eastAsia="Arial"/>
          <w:b/>
          <w:i/>
        </w:rPr>
        <w:t>Work p</w:t>
      </w:r>
      <w:r>
        <w:rPr>
          <w:rStyle w:val="Hyperlink"/>
          <w:rFonts w:eastAsia="Arial"/>
          <w:b/>
          <w:i/>
        </w:rPr>
        <w:t>ackage no4: Code</w:t>
      </w:r>
      <w:r>
        <w:rPr>
          <w:rStyle w:val="Hyperlink"/>
        </w:rPr>
        <w:tab/>
      </w:r>
      <w:r>
        <w:fldChar w:fldCharType="begin"/>
      </w:r>
      <w:r>
        <w:rPr>
          <w:rStyle w:val="Hyperlink"/>
        </w:rPr>
        <w:instrText xml:space="preserve"> PAGEREF _Toc256000016 \h </w:instrText>
      </w:r>
      <w:r>
        <w:fldChar w:fldCharType="separate"/>
      </w:r>
      <w:r>
        <w:rPr>
          <w:rStyle w:val="Hyperlink"/>
        </w:rPr>
        <w:t>7</w:t>
      </w:r>
      <w:r>
        <w:fldChar w:fldCharType="end"/>
      </w:r>
      <w:r>
        <w:fldChar w:fldCharType="end"/>
      </w:r>
    </w:p>
    <w:p>
      <w:pPr>
        <w:pStyle w:val="TOC3"/>
        <w:tabs>
          <w:tab w:val="left" w:pos="1320"/>
          <w:tab w:val="right" w:leader="dot" w:pos="9629"/>
        </w:tabs>
        <w:rPr>
          <w:rFonts w:ascii="Calibri" w:hAnsi="Calibri"/>
          <w:noProof/>
          <w:sz w:val="22"/>
        </w:rPr>
      </w:pPr>
      <w:r>
        <w:fldChar w:fldCharType="begin"/>
      </w:r>
      <w:r>
        <w:rPr>
          <w:rStyle w:val="Hyperlink"/>
        </w:rPr>
        <w:instrText xml:space="preserve"> HYPERLINK \l "_Toc256000017" </w:instrText>
      </w:r>
      <w:r>
        <w:fldChar w:fldCharType="separate"/>
      </w:r>
      <w:r>
        <w:rPr>
          <w:rStyle w:val="Hyperlink"/>
          <w:rFonts w:eastAsia="Arial"/>
        </w:rPr>
        <w:t>5.5.5</w:t>
      </w:r>
      <w:r>
        <w:rPr>
          <w:rStyle w:val="Hyperlink"/>
          <w:rFonts w:ascii="Calibri" w:hAnsi="Calibri"/>
          <w:noProof/>
          <w:sz w:val="22"/>
        </w:rPr>
        <w:tab/>
      </w:r>
      <w:r>
        <w:rPr>
          <w:rStyle w:val="Hyperlink"/>
          <w:rFonts w:eastAsia="Arial"/>
          <w:b/>
          <w:i/>
        </w:rPr>
        <w:t>Work package no5: Test</w:t>
      </w:r>
      <w:r>
        <w:rPr>
          <w:rStyle w:val="Hyperlink"/>
        </w:rPr>
        <w:tab/>
      </w:r>
      <w:r>
        <w:fldChar w:fldCharType="begin"/>
      </w:r>
      <w:r>
        <w:rPr>
          <w:rStyle w:val="Hyperlink"/>
        </w:rPr>
        <w:instrText xml:space="preserve"> PAGEREF _Toc256000017 \h </w:instrText>
      </w:r>
      <w:r>
        <w:fldChar w:fldCharType="separate"/>
      </w:r>
      <w:r>
        <w:rPr>
          <w:rStyle w:val="Hyperlink"/>
        </w:rPr>
        <w:t>8</w:t>
      </w:r>
      <w:r>
        <w:fldChar w:fldCharType="end"/>
      </w:r>
      <w:r>
        <w:fldChar w:fldCharType="end"/>
      </w:r>
    </w:p>
    <w:p>
      <w:pPr>
        <w:pStyle w:val="TOC1"/>
        <w:tabs>
          <w:tab w:val="left" w:pos="480"/>
          <w:tab w:val="right" w:leader="dot" w:pos="9629"/>
        </w:tabs>
        <w:rPr>
          <w:rFonts w:ascii="Calibri" w:hAnsi="Calibri"/>
          <w:noProof/>
          <w:sz w:val="22"/>
        </w:rPr>
      </w:pPr>
      <w:r>
        <w:fldChar w:fldCharType="begin"/>
      </w:r>
      <w:r>
        <w:rPr>
          <w:rStyle w:val="Hyperlink"/>
        </w:rPr>
        <w:instrText xml:space="preserve"> HYPERLINK \l "_Toc256000018" </w:instrText>
      </w:r>
      <w:r>
        <w:fldChar w:fldCharType="separate"/>
      </w:r>
      <w:r>
        <w:rPr>
          <w:rStyle w:val="Hyperlink"/>
          <w:rFonts w:eastAsia="Arial"/>
        </w:rPr>
        <w:t>6.</w:t>
      </w:r>
      <w:r>
        <w:rPr>
          <w:rStyle w:val="Hyperlink"/>
          <w:rFonts w:ascii="Calibri" w:hAnsi="Calibri"/>
          <w:noProof/>
          <w:sz w:val="22"/>
        </w:rPr>
        <w:tab/>
      </w:r>
      <w:r>
        <w:rPr>
          <w:rStyle w:val="Hyperlink"/>
          <w:rFonts w:eastAsia="Arial"/>
          <w:b/>
        </w:rPr>
        <w:t>Risk management</w:t>
      </w:r>
      <w:r>
        <w:rPr>
          <w:rStyle w:val="Hyperlink"/>
        </w:rPr>
        <w:tab/>
      </w:r>
      <w:r>
        <w:fldChar w:fldCharType="begin"/>
      </w:r>
      <w:r>
        <w:rPr>
          <w:rStyle w:val="Hyperlink"/>
        </w:rPr>
        <w:instrText xml:space="preserve"> PAGEREF _Toc256000018 \h </w:instrText>
      </w:r>
      <w:r>
        <w:fldChar w:fldCharType="separate"/>
      </w:r>
      <w:r>
        <w:rPr>
          <w:rStyle w:val="Hyperlink"/>
        </w:rPr>
        <w:t>8</w:t>
      </w:r>
      <w:r>
        <w:fldChar w:fldCharType="end"/>
      </w:r>
      <w:r>
        <w:fldChar w:fldCharType="end"/>
      </w:r>
    </w:p>
    <w:p>
      <w:pPr>
        <w:pStyle w:val="TOC2"/>
        <w:tabs>
          <w:tab w:val="left" w:pos="880"/>
          <w:tab w:val="right" w:leader="dot" w:pos="9629"/>
        </w:tabs>
        <w:rPr>
          <w:rFonts w:ascii="Calibri" w:hAnsi="Calibri"/>
          <w:noProof/>
          <w:sz w:val="22"/>
        </w:rPr>
      </w:pPr>
      <w:r>
        <w:fldChar w:fldCharType="begin"/>
      </w:r>
      <w:r>
        <w:rPr>
          <w:rStyle w:val="Hyperlink"/>
        </w:rPr>
        <w:instrText xml:space="preserve"> HYPERLINK \l "_Toc256000019" </w:instrText>
      </w:r>
      <w:r>
        <w:fldChar w:fldCharType="separate"/>
      </w:r>
      <w:r>
        <w:rPr>
          <w:rStyle w:val="Hyperlink"/>
          <w:rFonts w:eastAsia="Arial"/>
        </w:rPr>
        <w:t>6.1</w:t>
      </w:r>
      <w:r>
        <w:rPr>
          <w:rStyle w:val="Hyperlink"/>
          <w:rFonts w:ascii="Calibri" w:hAnsi="Calibri"/>
          <w:noProof/>
          <w:sz w:val="22"/>
        </w:rPr>
        <w:tab/>
      </w:r>
      <w:r>
        <w:rPr>
          <w:rStyle w:val="Hyperlink"/>
          <w:rFonts w:eastAsia="Arial"/>
          <w:b/>
        </w:rPr>
        <w:t>Risk identification</w:t>
      </w:r>
      <w:r>
        <w:rPr>
          <w:rStyle w:val="Hyperlink"/>
        </w:rPr>
        <w:tab/>
      </w:r>
      <w:r>
        <w:fldChar w:fldCharType="begin"/>
      </w:r>
      <w:r>
        <w:rPr>
          <w:rStyle w:val="Hyperlink"/>
        </w:rPr>
        <w:instrText xml:space="preserve"> PAGEREF _Toc256000019 \h </w:instrText>
      </w:r>
      <w:r>
        <w:fldChar w:fldCharType="separate"/>
      </w:r>
      <w:r>
        <w:rPr>
          <w:rStyle w:val="Hyperlink"/>
        </w:rPr>
        <w:t>8</w:t>
      </w:r>
      <w:r>
        <w:fldChar w:fldCharType="end"/>
      </w:r>
      <w:r>
        <w:fldChar w:fldCharType="end"/>
      </w:r>
    </w:p>
    <w:p>
      <w:pPr>
        <w:pStyle w:val="TOC2"/>
        <w:tabs>
          <w:tab w:val="left" w:pos="880"/>
          <w:tab w:val="right" w:leader="dot" w:pos="9629"/>
        </w:tabs>
        <w:rPr>
          <w:rFonts w:ascii="Calibri" w:hAnsi="Calibri"/>
          <w:noProof/>
          <w:sz w:val="22"/>
        </w:rPr>
      </w:pPr>
      <w:r>
        <w:fldChar w:fldCharType="begin"/>
      </w:r>
      <w:r>
        <w:rPr>
          <w:rStyle w:val="Hyperlink"/>
        </w:rPr>
        <w:instrText xml:space="preserve"> HYPERLINK \l "_Toc256000020" </w:instrText>
      </w:r>
      <w:r>
        <w:fldChar w:fldCharType="separate"/>
      </w:r>
      <w:r>
        <w:rPr>
          <w:rStyle w:val="Hyperlink"/>
          <w:rFonts w:eastAsia="Arial"/>
        </w:rPr>
        <w:t>6.2</w:t>
      </w:r>
      <w:r>
        <w:rPr>
          <w:rStyle w:val="Hyperlink"/>
          <w:rFonts w:ascii="Calibri" w:hAnsi="Calibri"/>
          <w:noProof/>
          <w:sz w:val="22"/>
        </w:rPr>
        <w:tab/>
      </w:r>
      <w:r>
        <w:rPr>
          <w:rStyle w:val="Hyperlink"/>
          <w:rFonts w:eastAsia="Arial"/>
          <w:b/>
        </w:rPr>
        <w:t>Probability / impact evaluation</w:t>
      </w:r>
      <w:r>
        <w:rPr>
          <w:rStyle w:val="Hyperlink"/>
        </w:rPr>
        <w:tab/>
      </w:r>
      <w:r>
        <w:fldChar w:fldCharType="begin"/>
      </w:r>
      <w:r>
        <w:rPr>
          <w:rStyle w:val="Hyperlink"/>
        </w:rPr>
        <w:instrText xml:space="preserve"> PAGEREF _Toc256000020 \h </w:instrText>
      </w:r>
      <w:r>
        <w:fldChar w:fldCharType="separate"/>
      </w:r>
      <w:r>
        <w:rPr>
          <w:rStyle w:val="Hyperlink"/>
        </w:rPr>
        <w:t>9</w:t>
      </w:r>
      <w:r>
        <w:fldChar w:fldCharType="end"/>
      </w:r>
      <w:r>
        <w:fldChar w:fldCharType="end"/>
      </w:r>
    </w:p>
    <w:p>
      <w:pPr>
        <w:pStyle w:val="TOC2"/>
        <w:tabs>
          <w:tab w:val="left" w:pos="880"/>
          <w:tab w:val="right" w:leader="dot" w:pos="9629"/>
        </w:tabs>
        <w:rPr>
          <w:rFonts w:ascii="Calibri" w:hAnsi="Calibri"/>
          <w:noProof/>
          <w:sz w:val="22"/>
        </w:rPr>
      </w:pPr>
      <w:r>
        <w:fldChar w:fldCharType="begin"/>
      </w:r>
      <w:r>
        <w:rPr>
          <w:rStyle w:val="Hyperlink"/>
        </w:rPr>
        <w:instrText xml:space="preserve"> HYPERLINK \l "_Toc256000021" </w:instrText>
      </w:r>
      <w:r>
        <w:fldChar w:fldCharType="separate"/>
      </w:r>
      <w:r>
        <w:rPr>
          <w:rStyle w:val="Hyperlink"/>
          <w:rFonts w:eastAsia="Arial"/>
        </w:rPr>
        <w:t>6.3</w:t>
      </w:r>
      <w:r>
        <w:rPr>
          <w:rStyle w:val="Hyperlink"/>
          <w:rFonts w:ascii="Calibri" w:hAnsi="Calibri"/>
          <w:noProof/>
          <w:sz w:val="22"/>
        </w:rPr>
        <w:tab/>
      </w:r>
      <w:r>
        <w:rPr>
          <w:rStyle w:val="Hyperlink"/>
          <w:rFonts w:eastAsia="Arial"/>
          <w:b/>
        </w:rPr>
        <w:t>Responses to risks</w:t>
      </w:r>
      <w:r>
        <w:rPr>
          <w:rStyle w:val="Hyperlink"/>
        </w:rPr>
        <w:tab/>
      </w:r>
      <w:r>
        <w:fldChar w:fldCharType="begin"/>
      </w:r>
      <w:r>
        <w:rPr>
          <w:rStyle w:val="Hyperlink"/>
        </w:rPr>
        <w:instrText xml:space="preserve"> PAGEREF _Toc256000021 \h </w:instrText>
      </w:r>
      <w:r>
        <w:fldChar w:fldCharType="separate"/>
      </w:r>
      <w:r>
        <w:rPr>
          <w:rStyle w:val="Hyperlink"/>
        </w:rPr>
        <w:t>9</w:t>
      </w:r>
      <w:r>
        <w:fldChar w:fldCharType="end"/>
      </w:r>
      <w:r>
        <w:fldChar w:fldCharType="end"/>
      </w:r>
    </w:p>
    <w:p>
      <w:pPr>
        <w:widowControl/>
        <w:spacing w:line="240" w:lineRule="auto"/>
      </w:pPr>
      <w:r>
        <w:fldChar w:fldCharType="end"/>
      </w:r>
    </w:p>
    <w:p>
      <w:pPr>
        <w:widowControl/>
        <w:tabs>
          <w:tab w:val="left" w:pos="1680"/>
          <w:tab w:val="right" w:pos="9269"/>
        </w:tabs>
        <w:spacing w:before="120" w:after="120" w:line="240" w:lineRule="auto"/>
        <w:ind w:left="240" w:firstLine="720"/>
      </w:pPr>
      <w:r>
        <w:fldChar w:fldCharType="begin"/>
      </w:r>
      <w:r>
        <w:instrText xml:space="preserve"> HYPERLINK \l "h.3j2qqm3" </w:instrText>
      </w:r>
      <w:r>
        <w:fldChar w:fldCharType="separate"/>
      </w:r>
      <w:r>
        <w:rPr>
          <w:color w:val="0000FF"/>
          <w:u w:val="single" w:color="0000FF"/>
        </w:rPr>
        <w:tab/>
      </w:r>
      <w:r>
        <w:fldChar w:fldCharType="end"/>
      </w:r>
      <w:r>
        <w:fldChar w:fldCharType="begin"/>
      </w:r>
      <w:r>
        <w:instrText xml:space="preserve"> HYPERLINK \l "h.3j2qqm3" </w:instrText>
      </w:r>
      <w:r>
        <w:fldChar w:fldCharType="separate"/>
      </w:r>
      <w:r>
        <w:fldChar w:fldCharType="end"/>
      </w:r>
    </w:p>
    <w:p>
      <w:pPr>
        <w:widowControl/>
        <w:spacing w:after="120" w:line="240" w:lineRule="auto"/>
        <w:ind w:firstLine="720"/>
        <w:jc w:val="both"/>
      </w:pPr>
      <w:r>
        <w:fldChar w:fldCharType="begin"/>
      </w:r>
      <w:r>
        <w:instrText xml:space="preserve"> HYPERLINK \l "NULL" </w:instrText>
      </w:r>
      <w:r>
        <w:fldChar w:fldCharType="separate"/>
      </w:r>
      <w:r>
        <w:fldChar w:fldCharType="end"/>
      </w:r>
    </w:p>
    <w:p>
      <w:pPr>
        <w:widowControl/>
        <w:spacing w:line="360" w:lineRule="auto"/>
        <w:ind w:firstLine="720"/>
        <w:jc w:val="both"/>
      </w:pPr>
      <w:r>
        <w:fldChar w:fldCharType="begin"/>
      </w:r>
      <w:r>
        <w:instrText xml:space="preserve"> HYPERLINK \l "NULL" </w:instrText>
      </w:r>
      <w:r>
        <w:fldChar w:fldCharType="separate"/>
      </w:r>
      <w:r>
        <w:fldChar w:fldCharType="end"/>
      </w:r>
    </w:p>
    <w:p>
      <w:pPr>
        <w:widowControl/>
        <w:spacing w:line="360" w:lineRule="auto"/>
        <w:ind w:firstLine="720"/>
        <w:jc w:val="both"/>
      </w:pPr>
      <w:r>
        <w:fldChar w:fldCharType="begin"/>
      </w:r>
      <w:r>
        <w:instrText xml:space="preserve"> HYPERLINK \l "NULL" </w:instrText>
      </w:r>
      <w:r>
        <w:fldChar w:fldCharType="separate"/>
      </w:r>
      <w:r>
        <w:fldChar w:fldCharType="end"/>
      </w:r>
    </w:p>
    <w:p>
      <w:pPr>
        <w:widowControl/>
        <w:spacing w:line="360" w:lineRule="auto"/>
        <w:ind w:firstLine="720"/>
        <w:jc w:val="both"/>
      </w:pPr>
      <w:r>
        <w:fldChar w:fldCharType="begin"/>
      </w:r>
      <w:r>
        <w:instrText xml:space="preserve"> HYPERLINK \l "NULL" </w:instrText>
      </w:r>
      <w:r>
        <w:fldChar w:fldCharType="separate"/>
      </w:r>
      <w:r>
        <w:fldChar w:fldCharType="end"/>
      </w:r>
    </w:p>
    <w:p>
      <w:pPr>
        <w:widowControl/>
        <w:spacing w:line="360" w:lineRule="auto"/>
        <w:ind w:firstLine="720"/>
        <w:jc w:val="both"/>
      </w:pPr>
      <w:r>
        <w:fldChar w:fldCharType="begin"/>
      </w:r>
      <w:r>
        <w:instrText xml:space="preserve"> HYPERLINK \l "NULL" </w:instrText>
      </w:r>
      <w:r>
        <w:fldChar w:fldCharType="separate"/>
      </w:r>
      <w:r>
        <w:fldChar w:fldCharType="end"/>
      </w:r>
    </w:p>
    <w:p>
      <w:pPr>
        <w:widowControl/>
        <w:spacing w:line="360" w:lineRule="auto"/>
        <w:ind w:firstLine="720"/>
        <w:jc w:val="both"/>
      </w:pPr>
      <w:r>
        <w:fldChar w:fldCharType="begin"/>
      </w:r>
      <w:r>
        <w:instrText xml:space="preserve"> HYPERLINK \l "NULL" </w:instrText>
      </w:r>
      <w:r>
        <w:fldChar w:fldCharType="separate"/>
      </w:r>
      <w:r>
        <w:fldChar w:fldCharType="end"/>
      </w:r>
    </w:p>
    <w:p>
      <w:pPr>
        <w:widowControl/>
        <w:spacing w:line="360" w:lineRule="auto"/>
        <w:ind w:firstLine="720"/>
        <w:jc w:val="both"/>
      </w:pPr>
      <w:r>
        <w:fldChar w:fldCharType="begin"/>
      </w:r>
      <w:r>
        <w:instrText xml:space="preserve"> HYPERLINK \l "NULL" </w:instrText>
      </w:r>
      <w:r>
        <w:fldChar w:fldCharType="separate"/>
      </w:r>
      <w:r>
        <w:fldChar w:fldCharType="end"/>
      </w:r>
    </w:p>
    <w:p>
      <w:pPr>
        <w:widowControl/>
        <w:spacing w:line="360" w:lineRule="auto"/>
        <w:ind w:firstLine="720"/>
        <w:jc w:val="both"/>
      </w:pPr>
      <w:r>
        <w:fldChar w:fldCharType="begin"/>
      </w:r>
      <w:r>
        <w:instrText xml:space="preserve"> HYPERLINK \l "NULL" </w:instrText>
      </w:r>
      <w:r>
        <w:fldChar w:fldCharType="separate"/>
      </w:r>
      <w:r>
        <w:fldChar w:fldCharType="end"/>
      </w:r>
    </w:p>
    <w:p>
      <w:pPr>
        <w:widowControl/>
        <w:spacing w:line="360" w:lineRule="auto"/>
        <w:ind w:firstLine="720"/>
        <w:jc w:val="both"/>
      </w:pPr>
      <w:r>
        <w:fldChar w:fldCharType="begin"/>
      </w:r>
      <w:r>
        <w:instrText xml:space="preserve"> HYPERLINK \l "NULL" </w:instrText>
      </w:r>
      <w:r>
        <w:fldChar w:fldCharType="separate"/>
      </w:r>
      <w:r>
        <w:fldChar w:fldCharType="end"/>
      </w:r>
    </w:p>
    <w:p>
      <w:pPr>
        <w:widowControl/>
        <w:spacing w:line="360" w:lineRule="auto"/>
        <w:ind w:firstLine="720"/>
        <w:jc w:val="both"/>
      </w:pPr>
      <w:r>
        <w:fldChar w:fldCharType="begin"/>
      </w:r>
      <w:r>
        <w:instrText xml:space="preserve"> HYPERLINK \l "NULL" </w:instrText>
      </w:r>
      <w:r>
        <w:fldChar w:fldCharType="separate"/>
      </w:r>
      <w:r>
        <w:fldChar w:fldCharType="end"/>
      </w:r>
    </w:p>
    <w:p>
      <w:pPr>
        <w:widowControl/>
        <w:spacing w:line="360" w:lineRule="auto"/>
        <w:ind w:firstLine="720"/>
        <w:jc w:val="both"/>
      </w:pPr>
      <w:bookmarkStart w:id="0" w:name="h.gjdgxs"/>
      <w:bookmarkEnd w:id="0"/>
      <w:r>
        <w:fldChar w:fldCharType="begin"/>
      </w:r>
      <w:r>
        <w:instrText xml:space="preserve"> HYPERLINK \l "http://" </w:instrText>
      </w:r>
      <w:r>
        <w:fldChar w:fldCharType="separate"/>
      </w:r>
      <w:r>
        <w:fldChar w:fldCharType="end"/>
      </w:r>
    </w:p>
    <w:p>
      <w:pPr>
        <w:pStyle w:val="Heading1"/>
        <w:keepLines/>
        <w:widowControl/>
        <w:numPr>
          <w:ilvl w:val="0"/>
          <w:numId w:val="2"/>
        </w:numPr>
        <w:spacing w:before="120" w:after="120" w:line="240" w:lineRule="auto"/>
        <w:ind w:left="1872" w:firstLine="1440"/>
      </w:pPr>
      <w:bookmarkStart w:id="1" w:name="_Toc406663641"/>
      <w:bookmarkStart w:id="2" w:name="_Toc256000000"/>
      <w:r>
        <w:rPr>
          <w:rFonts w:ascii="Arial" w:eastAsia="Arial" w:hAnsi="Arial" w:cs="Arial"/>
          <w:b/>
          <w:sz w:val="28"/>
        </w:rPr>
        <w:t>Duration in days</w:t>
      </w:r>
      <w:bookmarkEnd w:id="2"/>
      <w:bookmarkEnd w:id="1"/>
    </w:p>
    <w:p>
      <w:pPr>
        <w:widowControl/>
        <w:spacing w:after="120" w:line="240" w:lineRule="auto"/>
        <w:ind w:firstLine="720"/>
        <w:jc w:val="both"/>
      </w:pPr>
      <w:r>
        <w:rPr>
          <w:rFonts w:ascii="Arial" w:eastAsia="Arial" w:hAnsi="Arial" w:cs="Arial"/>
          <w:sz w:val="24"/>
        </w:rPr>
        <w:t xml:space="preserve">The project had </w:t>
      </w:r>
      <w:r>
        <w:rPr>
          <w:rFonts w:ascii="Arial" w:eastAsia="Arial" w:hAnsi="Arial" w:cs="Arial"/>
          <w:sz w:val="24"/>
        </w:rPr>
        <w:t>a duration</w:t>
      </w:r>
      <w:r>
        <w:rPr>
          <w:rFonts w:ascii="Arial" w:eastAsia="Arial" w:hAnsi="Arial" w:cs="Arial"/>
          <w:sz w:val="24"/>
        </w:rPr>
        <w:t xml:space="preserve"> of </w:t>
      </w:r>
      <w:r>
        <w:rPr>
          <w:rFonts w:ascii="Arial" w:eastAsia="Arial" w:hAnsi="Arial" w:cs="Arial"/>
          <w:b/>
          <w:sz w:val="24"/>
        </w:rPr>
        <w:t>20 days</w:t>
      </w:r>
      <w:r>
        <w:rPr>
          <w:rFonts w:ascii="Arial" w:eastAsia="Arial" w:hAnsi="Arial" w:cs="Arial"/>
          <w:sz w:val="24"/>
        </w:rPr>
        <w:t>.</w:t>
      </w:r>
    </w:p>
    <w:p>
      <w:pPr>
        <w:widowControl/>
        <w:spacing w:after="120" w:line="240" w:lineRule="auto"/>
        <w:ind w:firstLine="720"/>
        <w:jc w:val="both"/>
      </w:pPr>
      <w:bookmarkStart w:id="3" w:name="h.30j0zll"/>
      <w:bookmarkEnd w:id="3"/>
    </w:p>
    <w:p>
      <w:pPr>
        <w:pStyle w:val="Heading1"/>
        <w:keepLines/>
        <w:widowControl/>
        <w:numPr>
          <w:ilvl w:val="0"/>
          <w:numId w:val="2"/>
        </w:numPr>
        <w:spacing w:before="120" w:after="120" w:line="240" w:lineRule="auto"/>
        <w:ind w:left="1872" w:firstLine="1440"/>
      </w:pPr>
      <w:bookmarkStart w:id="4" w:name="_Toc406663642"/>
      <w:bookmarkStart w:id="5" w:name="_Toc256000001"/>
      <w:r>
        <w:rPr>
          <w:rFonts w:ascii="Arial" w:eastAsia="Arial" w:hAnsi="Arial" w:cs="Arial"/>
          <w:b/>
          <w:sz w:val="28"/>
        </w:rPr>
        <w:t>Keywords</w:t>
      </w:r>
      <w:bookmarkEnd w:id="5"/>
      <w:bookmarkEnd w:id="4"/>
    </w:p>
    <w:p>
      <w:pPr>
        <w:widowControl/>
        <w:spacing w:after="120" w:line="240" w:lineRule="auto"/>
        <w:ind w:firstLine="720"/>
        <w:jc w:val="both"/>
      </w:pPr>
      <w:r>
        <w:rPr>
          <w:rFonts w:ascii="Arial" w:eastAsia="Arial" w:hAnsi="Arial" w:cs="Arial"/>
          <w:sz w:val="24"/>
        </w:rPr>
        <w:t>ADT – Android Developer T</w:t>
      </w:r>
      <w:r>
        <w:rPr>
          <w:rFonts w:ascii="Arial" w:eastAsia="Arial" w:hAnsi="Arial" w:cs="Arial"/>
          <w:sz w:val="24"/>
        </w:rPr>
        <w:t>ools</w:t>
      </w:r>
    </w:p>
    <w:p>
      <w:pPr>
        <w:widowControl/>
        <w:spacing w:line="240" w:lineRule="auto"/>
        <w:ind w:firstLine="720"/>
        <w:jc w:val="both"/>
      </w:pPr>
      <w:r>
        <w:rPr>
          <w:rFonts w:ascii="Arial" w:eastAsia="Arial" w:hAnsi="Arial" w:cs="Arial"/>
          <w:sz w:val="24"/>
        </w:rPr>
        <w:t>API – Application Programming Interface</w:t>
      </w:r>
    </w:p>
    <w:p>
      <w:pPr>
        <w:widowControl/>
        <w:spacing w:after="120" w:line="240" w:lineRule="auto"/>
        <w:ind w:firstLine="720"/>
        <w:jc w:val="both"/>
      </w:pPr>
      <w:r>
        <w:rPr>
          <w:rFonts w:ascii="Arial" w:eastAsia="Arial" w:hAnsi="Arial" w:cs="Arial"/>
          <w:sz w:val="24"/>
        </w:rPr>
        <w:t>IDE – Integrated Development Environment</w:t>
      </w:r>
    </w:p>
    <w:p>
      <w:pPr>
        <w:spacing w:after="120" w:line="240" w:lineRule="auto"/>
        <w:ind w:firstLine="720"/>
        <w:jc w:val="both"/>
      </w:pPr>
      <w:r>
        <w:rPr>
          <w:rFonts w:ascii="times new roman" w:eastAsia="times new roman" w:hAnsi="times new roman" w:cs="times new roman"/>
          <w:sz w:val="28"/>
        </w:rPr>
        <w:t xml:space="preserve">PHP - </w:t>
      </w:r>
      <w:r>
        <w:rPr>
          <w:rFonts w:ascii="times new roman" w:eastAsia="times new roman" w:hAnsi="times new roman" w:cs="times new roman"/>
          <w:b w:val="0"/>
          <w:i w:val="0"/>
          <w:color w:val="000000"/>
          <w:sz w:val="28"/>
          <w:shd w:val="clear" w:color="auto" w:fill="auto"/>
        </w:rPr>
        <w:t xml:space="preserve"> (Personal Home Page) </w:t>
      </w:r>
      <w:r>
        <w:rPr>
          <w:rFonts w:ascii="times new roman" w:eastAsia="times new roman" w:hAnsi="times new roman" w:cs="times new roman"/>
          <w:b w:val="0"/>
          <w:i/>
          <w:color w:val="000000"/>
          <w:sz w:val="28"/>
          <w:shd w:val="clear" w:color="auto" w:fill="auto"/>
        </w:rPr>
        <w:t>PHP: Hypertext Preprocessor</w:t>
      </w:r>
    </w:p>
    <w:p>
      <w:pPr>
        <w:widowControl/>
        <w:spacing w:line="240" w:lineRule="auto"/>
        <w:ind w:firstLine="720"/>
        <w:jc w:val="both"/>
      </w:pPr>
      <w:r>
        <w:rPr>
          <w:rFonts w:ascii="Arial" w:eastAsia="Arial" w:hAnsi="Arial" w:cs="Arial"/>
          <w:sz w:val="24"/>
        </w:rPr>
        <w:t>REST -  REpresentational State Transfer</w:t>
      </w:r>
    </w:p>
    <w:p>
      <w:pPr>
        <w:widowControl/>
        <w:spacing w:after="120" w:line="240" w:lineRule="auto"/>
        <w:ind w:firstLine="720"/>
        <w:jc w:val="both"/>
      </w:pPr>
      <w:r>
        <w:rPr>
          <w:rFonts w:ascii="Arial" w:eastAsia="Arial" w:hAnsi="Arial" w:cs="Arial"/>
          <w:sz w:val="24"/>
        </w:rPr>
        <w:t>SDK – Software Development Kit</w:t>
      </w:r>
    </w:p>
    <w:p>
      <w:pPr>
        <w:widowControl/>
        <w:spacing w:line="240" w:lineRule="auto"/>
        <w:ind w:firstLine="720"/>
        <w:jc w:val="both"/>
      </w:pPr>
      <w:r>
        <w:rPr>
          <w:rFonts w:ascii="Arial" w:eastAsia="Arial" w:hAnsi="Arial" w:cs="Arial"/>
          <w:sz w:val="24"/>
        </w:rPr>
        <w:t>URL – Uniform Resource Locator</w:t>
      </w:r>
    </w:p>
    <w:p>
      <w:pPr>
        <w:widowControl/>
        <w:spacing w:line="240" w:lineRule="auto"/>
        <w:ind w:firstLine="720"/>
        <w:jc w:val="both"/>
      </w:pPr>
      <w:r>
        <w:rPr>
          <w:sz w:val="28"/>
        </w:rPr>
        <w:t>XML - Extensible Markup Language</w:t>
      </w:r>
    </w:p>
    <w:p>
      <w:pPr>
        <w:widowControl/>
        <w:spacing w:after="120" w:line="240" w:lineRule="auto"/>
        <w:ind w:firstLine="720"/>
        <w:jc w:val="both"/>
      </w:pPr>
      <w:bookmarkStart w:id="6" w:name="h.1fob9te"/>
      <w:bookmarkEnd w:id="6"/>
    </w:p>
    <w:p>
      <w:pPr>
        <w:pStyle w:val="Heading1"/>
        <w:keepLines/>
        <w:widowControl/>
        <w:numPr>
          <w:ilvl w:val="0"/>
          <w:numId w:val="2"/>
        </w:numPr>
        <w:spacing w:before="120" w:after="120" w:line="240" w:lineRule="auto"/>
        <w:ind w:left="1872" w:firstLine="1440"/>
      </w:pPr>
      <w:bookmarkStart w:id="7" w:name="_Toc406663643"/>
      <w:bookmarkStart w:id="8" w:name="_Toc256000002"/>
      <w:r>
        <w:rPr>
          <w:rFonts w:ascii="Arial" w:eastAsia="Arial" w:hAnsi="Arial" w:cs="Arial"/>
          <w:b/>
          <w:sz w:val="28"/>
        </w:rPr>
        <w:t>Project summary</w:t>
      </w:r>
      <w:bookmarkEnd w:id="8"/>
      <w:bookmarkEnd w:id="7"/>
    </w:p>
    <w:p>
      <w:pPr>
        <w:widowControl/>
        <w:spacing w:after="120" w:line="240" w:lineRule="auto"/>
        <w:ind w:firstLine="720"/>
        <w:jc w:val="both"/>
      </w:pPr>
    </w:p>
    <w:p>
      <w:pPr>
        <w:widowControl/>
        <w:spacing w:after="120" w:line="240" w:lineRule="auto"/>
        <w:ind w:firstLine="720"/>
        <w:jc w:val="both"/>
      </w:pPr>
      <w:r>
        <w:rPr>
          <w:rFonts w:ascii="Arial" w:eastAsia="Arial" w:hAnsi="Arial" w:cs="Arial"/>
          <w:sz w:val="24"/>
        </w:rPr>
        <w:t xml:space="preserve">The project consists </w:t>
      </w:r>
      <w:r>
        <w:rPr>
          <w:rFonts w:ascii="Arial" w:eastAsia="Arial" w:hAnsi="Arial" w:cs="Arial"/>
          <w:sz w:val="24"/>
        </w:rPr>
        <w:t>of</w:t>
      </w:r>
      <w:r>
        <w:rPr>
          <w:rFonts w:ascii="Arial" w:eastAsia="Arial" w:hAnsi="Arial" w:cs="Arial"/>
          <w:sz w:val="24"/>
        </w:rPr>
        <w:t xml:space="preserve"> implementing a dynamic library in order to find the nearest one </w:t>
      </w:r>
      <w:r>
        <w:rPr>
          <w:rFonts w:ascii="Arial" w:eastAsia="Arial" w:hAnsi="Arial" w:cs="Arial"/>
          <w:sz w:val="24"/>
        </w:rPr>
        <w:t>which</w:t>
      </w:r>
      <w:r>
        <w:rPr>
          <w:rFonts w:ascii="Arial" w:eastAsia="Arial" w:hAnsi="Arial" w:cs="Arial"/>
          <w:sz w:val="24"/>
        </w:rPr>
        <w:t xml:space="preserve"> has the book </w:t>
      </w:r>
      <w:r>
        <w:rPr>
          <w:rFonts w:ascii="Arial" w:eastAsia="Arial" w:hAnsi="Arial" w:cs="Arial"/>
          <w:sz w:val="24"/>
        </w:rPr>
        <w:t>requested</w:t>
      </w:r>
      <w:r>
        <w:rPr>
          <w:rFonts w:ascii="Arial" w:eastAsia="Arial" w:hAnsi="Arial" w:cs="Arial"/>
          <w:sz w:val="24"/>
        </w:rPr>
        <w:t xml:space="preserve"> by the user. The search is looking in </w:t>
      </w:r>
      <w:r>
        <w:rPr>
          <w:rFonts w:ascii="Arial" w:eastAsia="Arial" w:hAnsi="Arial" w:cs="Arial"/>
          <w:sz w:val="24"/>
        </w:rPr>
        <w:t>Humanitas</w:t>
      </w:r>
      <w:r>
        <w:rPr>
          <w:rFonts w:ascii="Arial" w:eastAsia="Arial" w:hAnsi="Arial" w:cs="Arial"/>
          <w:sz w:val="24"/>
        </w:rPr>
        <w:t xml:space="preserve">, </w:t>
      </w:r>
      <w:r>
        <w:rPr>
          <w:rFonts w:ascii="Arial" w:eastAsia="Arial" w:hAnsi="Arial" w:cs="Arial"/>
          <w:sz w:val="24"/>
        </w:rPr>
        <w:t>Carturesti</w:t>
      </w:r>
      <w:r>
        <w:rPr>
          <w:rFonts w:ascii="Arial" w:eastAsia="Arial" w:hAnsi="Arial" w:cs="Arial"/>
          <w:sz w:val="24"/>
        </w:rPr>
        <w:t xml:space="preserve"> and </w:t>
      </w:r>
      <w:r>
        <w:rPr>
          <w:rFonts w:ascii="Arial" w:eastAsia="Arial" w:hAnsi="Arial" w:cs="Arial"/>
          <w:sz w:val="24"/>
        </w:rPr>
        <w:t>Diverta</w:t>
      </w:r>
      <w:r>
        <w:rPr>
          <w:rFonts w:ascii="Arial" w:eastAsia="Arial" w:hAnsi="Arial" w:cs="Arial"/>
          <w:sz w:val="24"/>
        </w:rPr>
        <w:t xml:space="preserve"> libraries.</w:t>
      </w:r>
    </w:p>
    <w:p>
      <w:pPr>
        <w:widowControl/>
        <w:spacing w:after="120" w:line="240" w:lineRule="auto"/>
        <w:ind w:firstLine="720"/>
        <w:jc w:val="both"/>
      </w:pPr>
      <w:r>
        <w:rPr>
          <w:sz w:val="24"/>
        </w:rPr>
        <w:t>The server is a PHP application which authenticates and registers a user with a specific password and username , searches a book name and then stores a particular history for each user search and a global book rating into a database.</w:t>
      </w:r>
    </w:p>
    <w:p>
      <w:pPr>
        <w:widowControl/>
        <w:spacing w:after="120" w:line="240" w:lineRule="auto"/>
        <w:ind w:firstLine="720"/>
        <w:jc w:val="both"/>
      </w:pPr>
      <w:r>
        <w:rPr>
          <w:rFonts w:ascii="Arial" w:eastAsia="Arial" w:hAnsi="Arial" w:cs="Arial"/>
          <w:sz w:val="24"/>
        </w:rPr>
        <w:t>The client is an Android application written in Android 4.1.2, SDK revision 16. It has a simple and friendly interface and</w:t>
      </w:r>
      <w:r>
        <w:rPr>
          <w:rFonts w:ascii="Arial" w:eastAsia="Arial" w:hAnsi="Arial" w:cs="Arial"/>
          <w:sz w:val="24"/>
        </w:rPr>
        <w:t xml:space="preserve"> consists of two parts. </w:t>
      </w:r>
      <w:r>
        <w:rPr>
          <w:rFonts w:ascii="Arial" w:eastAsia="Arial" w:hAnsi="Arial" w:cs="Arial"/>
          <w:sz w:val="24"/>
        </w:rPr>
        <w:t>The f</w:t>
      </w:r>
      <w:r>
        <w:rPr>
          <w:rFonts w:ascii="Arial" w:eastAsia="Arial" w:hAnsi="Arial" w:cs="Arial"/>
          <w:sz w:val="24"/>
        </w:rPr>
        <w:t xml:space="preserve">irst part is the communication with the server and the second one is getting user location and </w:t>
      </w:r>
      <w:r>
        <w:rPr>
          <w:rFonts w:ascii="Arial" w:eastAsia="Arial" w:hAnsi="Arial" w:cs="Arial"/>
          <w:sz w:val="24"/>
        </w:rPr>
        <w:t>calculate</w:t>
      </w:r>
      <w:r>
        <w:rPr>
          <w:rFonts w:ascii="Arial" w:eastAsia="Arial" w:hAnsi="Arial" w:cs="Arial"/>
          <w:sz w:val="24"/>
        </w:rPr>
        <w:t xml:space="preserve"> </w:t>
      </w:r>
      <w:r>
        <w:rPr>
          <w:rFonts w:ascii="Arial" w:eastAsia="Arial" w:hAnsi="Arial" w:cs="Arial"/>
          <w:sz w:val="24"/>
        </w:rPr>
        <w:t>nearest library.</w:t>
      </w:r>
    </w:p>
    <w:p>
      <w:pPr>
        <w:widowControl/>
        <w:spacing w:after="120" w:line="240" w:lineRule="auto"/>
        <w:ind w:firstLine="720"/>
        <w:jc w:val="both"/>
      </w:pPr>
      <w:r>
        <w:rPr>
          <w:rFonts w:ascii="Arial" w:eastAsia="Arial" w:hAnsi="Arial" w:cs="Arial"/>
          <w:sz w:val="24"/>
        </w:rPr>
        <w:t xml:space="preserve">The user can easily login using </w:t>
      </w:r>
      <w:r>
        <w:rPr>
          <w:rFonts w:ascii="Arial" w:eastAsia="Arial" w:hAnsi="Arial" w:cs="Arial"/>
          <w:sz w:val="24"/>
        </w:rPr>
        <w:t>an</w:t>
      </w:r>
      <w:r>
        <w:rPr>
          <w:rFonts w:ascii="Arial" w:eastAsia="Arial" w:hAnsi="Arial" w:cs="Arial"/>
          <w:sz w:val="24"/>
        </w:rPr>
        <w:t xml:space="preserve"> username and a password or create a free account by introducing the credentials requested: username, password, email. The user also has the option to try out the application as a guest. If the user is log</w:t>
      </w:r>
      <w:r>
        <w:rPr>
          <w:rFonts w:ascii="Arial" w:eastAsia="Arial" w:hAnsi="Arial" w:cs="Arial"/>
          <w:sz w:val="24"/>
        </w:rPr>
        <w:t xml:space="preserve">ged in, he also has access to a list of previous searches. After he selects one of these options, the user will encounter a new page where, by simply introducing the name of the book he wants to search, will receive </w:t>
      </w:r>
      <w:r>
        <w:rPr>
          <w:rFonts w:ascii="Arial" w:eastAsia="Arial" w:hAnsi="Arial" w:cs="Arial"/>
          <w:sz w:val="24"/>
        </w:rPr>
        <w:t>informations</w:t>
      </w:r>
      <w:r>
        <w:rPr>
          <w:rFonts w:ascii="Arial" w:eastAsia="Arial" w:hAnsi="Arial" w:cs="Arial"/>
          <w:sz w:val="24"/>
        </w:rPr>
        <w:t xml:space="preserve"> about the book in every of </w:t>
      </w:r>
      <w:r>
        <w:rPr>
          <w:rFonts w:ascii="Arial" w:eastAsia="Arial" w:hAnsi="Arial" w:cs="Arial"/>
          <w:sz w:val="24"/>
        </w:rPr>
        <w:t xml:space="preserve">the 3 libraries: availability, price and rating. Based on these </w:t>
      </w:r>
      <w:r>
        <w:rPr>
          <w:rFonts w:ascii="Arial" w:eastAsia="Arial" w:hAnsi="Arial" w:cs="Arial"/>
          <w:sz w:val="24"/>
        </w:rPr>
        <w:t>informations</w:t>
      </w:r>
      <w:r>
        <w:rPr>
          <w:rFonts w:ascii="Arial" w:eastAsia="Arial" w:hAnsi="Arial" w:cs="Arial"/>
          <w:sz w:val="24"/>
        </w:rPr>
        <w:t>, the user will decide which book suits him the best and locate it.</w:t>
      </w:r>
    </w:p>
    <w:p>
      <w:pPr>
        <w:widowControl/>
        <w:spacing w:after="120" w:line="240" w:lineRule="auto"/>
        <w:ind w:firstLine="720"/>
        <w:jc w:val="both"/>
      </w:pPr>
      <w:r>
        <w:rPr>
          <w:rFonts w:ascii="Arial" w:eastAsia="Arial" w:hAnsi="Arial" w:cs="Arial"/>
          <w:sz w:val="24"/>
        </w:rPr>
        <w:t xml:space="preserve">When the user wants to find the nearest library, a list of towns where the libraries are available appears. The </w:t>
      </w:r>
      <w:r>
        <w:rPr>
          <w:rFonts w:ascii="Arial" w:eastAsia="Arial" w:hAnsi="Arial" w:cs="Arial"/>
          <w:sz w:val="24"/>
        </w:rPr>
        <w:t xml:space="preserve">user taps on a town and a search on Google Maps </w:t>
      </w:r>
      <w:r>
        <w:rPr>
          <w:rFonts w:ascii="Arial" w:eastAsia="Arial" w:hAnsi="Arial" w:cs="Arial"/>
          <w:sz w:val="24"/>
        </w:rPr>
        <w:t>is</w:t>
      </w:r>
      <w:r>
        <w:rPr>
          <w:rFonts w:ascii="Arial" w:eastAsia="Arial" w:hAnsi="Arial" w:cs="Arial"/>
          <w:sz w:val="24"/>
        </w:rPr>
        <w:t xml:space="preserve"> made for all the three libraries. The search is transparent to the user and </w:t>
      </w:r>
      <w:r>
        <w:rPr>
          <w:rFonts w:ascii="Arial" w:eastAsia="Arial" w:hAnsi="Arial" w:cs="Arial"/>
          <w:sz w:val="24"/>
        </w:rPr>
        <w:t>looks</w:t>
      </w:r>
      <w:r>
        <w:rPr>
          <w:rFonts w:ascii="Arial" w:eastAsia="Arial" w:hAnsi="Arial" w:cs="Arial"/>
          <w:sz w:val="24"/>
        </w:rPr>
        <w:t xml:space="preserve"> like this: „</w:t>
      </w:r>
      <w:r>
        <w:rPr>
          <w:rFonts w:ascii="Arial" w:eastAsia="Arial" w:hAnsi="Arial" w:cs="Arial"/>
          <w:b/>
          <w:i/>
          <w:sz w:val="24"/>
        </w:rPr>
        <w:t>Carturesti</w:t>
      </w:r>
      <w:r>
        <w:rPr>
          <w:rFonts w:ascii="Arial" w:eastAsia="Arial" w:hAnsi="Arial" w:cs="Arial"/>
          <w:b/>
          <w:i/>
          <w:sz w:val="24"/>
        </w:rPr>
        <w:t xml:space="preserve">, </w:t>
      </w:r>
      <w:r>
        <w:rPr>
          <w:rFonts w:ascii="Arial" w:eastAsia="Arial" w:hAnsi="Arial" w:cs="Arial"/>
          <w:b/>
          <w:i/>
          <w:sz w:val="24"/>
        </w:rPr>
        <w:t>Bucuresti</w:t>
      </w:r>
      <w:r>
        <w:rPr>
          <w:rFonts w:ascii="Arial" w:eastAsia="Arial" w:hAnsi="Arial" w:cs="Arial"/>
          <w:sz w:val="24"/>
        </w:rPr>
        <w:t>”. The user only receives the nearest library for each bookstore along with the address an</w:t>
      </w:r>
      <w:r>
        <w:rPr>
          <w:rFonts w:ascii="Arial" w:eastAsia="Arial" w:hAnsi="Arial" w:cs="Arial"/>
          <w:sz w:val="24"/>
        </w:rPr>
        <w:t xml:space="preserve">d distance. </w:t>
      </w:r>
    </w:p>
    <w:p>
      <w:pPr>
        <w:widowControl/>
        <w:spacing w:after="120" w:line="240" w:lineRule="auto"/>
        <w:ind w:firstLine="720"/>
        <w:jc w:val="both"/>
      </w:pPr>
      <w:bookmarkStart w:id="9" w:name="h.3znysh7"/>
      <w:bookmarkEnd w:id="9"/>
    </w:p>
    <w:p>
      <w:pPr>
        <w:pStyle w:val="Heading2"/>
        <w:keepLines/>
        <w:widowControl/>
        <w:numPr>
          <w:ilvl w:val="1"/>
          <w:numId w:val="2"/>
        </w:numPr>
        <w:spacing w:before="120" w:after="120" w:line="240" w:lineRule="auto"/>
      </w:pPr>
      <w:bookmarkStart w:id="10" w:name="_Toc256000003"/>
      <w:r>
        <w:rPr>
          <w:rFonts w:ascii="Arial" w:eastAsia="Arial" w:hAnsi="Arial" w:cs="Arial"/>
          <w:b/>
          <w:sz w:val="24"/>
        </w:rPr>
        <w:t>S</w:t>
      </w:r>
      <w:r>
        <w:t>erver activities diagram</w:t>
      </w:r>
      <w:bookmarkEnd w:id="10"/>
    </w:p>
    <w:p>
      <w:pPr>
        <w:pStyle w:val="Heading2"/>
        <w:keepLines/>
        <w:widowControl/>
        <w:numPr>
          <w:ilvl w:val="1"/>
          <w:numId w:val="2"/>
        </w:numPr>
        <w:spacing w:before="120" w:after="120" w:line="240" w:lineRule="auto"/>
      </w:pPr>
      <w:bookmarkStart w:id="11" w:name="_Toc406663645"/>
      <w:bookmarkStart w:id="12" w:name="_Toc256000004"/>
      <w:r>
        <w:rPr>
          <w:rFonts w:ascii="Arial" w:eastAsia="Arial" w:hAnsi="Arial" w:cs="Arial"/>
          <w:b/>
          <w:sz w:val="24"/>
        </w:rPr>
        <w:t>Client activities diagram</w:t>
      </w:r>
      <w:bookmarkEnd w:id="12"/>
      <w:bookmarkEnd w:id="11"/>
    </w:p>
    <w:p>
      <w:pPr>
        <w:widowControl/>
        <w:spacing w:line="240" w:lineRule="auto"/>
        <w:ind w:left="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arhitectura_client.png" style="height:604.13pt;mso-wrap-distance-bottom:9pt;mso-wrap-distance-left:9pt;mso-wrap-distance-right:9pt;mso-wrap-distance-top:9pt;width:361.89pt" stroked="t" strokecolor="black" strokeweight="0.75pt">
            <v:stroke joinstyle="miter" dashstyle="solid" linestyle="single" endcap="flat" startarrow="none" startarrowwidth="medium" startarrowlength="medium" endarrow="none" endarrowwidth="medium" endarrowlength="medium" opacity="1" color2="white"/>
            <v:imagedata r:id="rId4" o:title="arhitectura_client.png"/>
          </v:shape>
        </w:pict>
      </w:r>
    </w:p>
    <w:p>
      <w:pPr>
        <w:pStyle w:val="Heading2"/>
        <w:keepLines/>
        <w:widowControl/>
        <w:numPr>
          <w:ilvl w:val="1"/>
          <w:numId w:val="2"/>
        </w:numPr>
        <w:spacing w:before="120" w:after="120" w:line="240" w:lineRule="auto"/>
      </w:pPr>
      <w:bookmarkStart w:id="13" w:name="_Toc406663646"/>
      <w:bookmarkStart w:id="14" w:name="_Toc256000005"/>
      <w:r>
        <w:rPr>
          <w:rFonts w:ascii="Arial" w:eastAsia="Arial" w:hAnsi="Arial" w:cs="Arial"/>
          <w:b/>
          <w:sz w:val="24"/>
        </w:rPr>
        <w:t>Location se</w:t>
      </w:r>
      <w:r>
        <w:rPr>
          <w:rFonts w:ascii="Arial" w:eastAsia="Arial" w:hAnsi="Arial" w:cs="Arial"/>
          <w:b/>
          <w:sz w:val="24"/>
        </w:rPr>
        <w:t>rvi</w:t>
      </w:r>
      <w:r>
        <w:rPr>
          <w:rFonts w:ascii="Arial" w:eastAsia="Arial" w:hAnsi="Arial" w:cs="Arial"/>
          <w:b/>
          <w:sz w:val="24"/>
        </w:rPr>
        <w:t>ce activities diagram</w:t>
      </w:r>
      <w:bookmarkEnd w:id="14"/>
      <w:bookmarkEnd w:id="13"/>
    </w:p>
    <w:p>
      <w:pPr>
        <w:widowControl/>
        <w:spacing w:after="120" w:line="240" w:lineRule="auto"/>
        <w:ind w:firstLine="720"/>
        <w:jc w:val="both"/>
      </w:pPr>
      <w:bookmarkStart w:id="15" w:name="h.2et92p0"/>
      <w:bookmarkEnd w:id="15"/>
      <w:r>
        <w:pict>
          <v:shape id="_x0000_i1027" type="#_x0000_t75" style="height:217.53pt;mso-wrap-distance-left:9pt;mso-wrap-distance-right:9pt;width:423.38pt" stroked="t" strokecolor="black" strokeweight="0.75pt">
            <v:stroke joinstyle="miter" dashstyle="solid" linestyle="single" endcap="flat" startarrow="none" startarrowwidth="medium" startarrowlength="medium" endarrow="none" endarrowwidth="medium" endarrowlength="medium" opacity="1" color2="white"/>
            <v:imagedata r:id="rId5" o:title=""/>
          </v:shape>
        </w:pict>
      </w:r>
    </w:p>
    <w:p>
      <w:pPr>
        <w:pStyle w:val="Heading1"/>
        <w:keepLines/>
        <w:widowControl/>
        <w:numPr>
          <w:ilvl w:val="0"/>
          <w:numId w:val="2"/>
        </w:numPr>
        <w:spacing w:before="120" w:after="120" w:line="240" w:lineRule="auto"/>
        <w:ind w:left="1872" w:firstLine="1440"/>
      </w:pPr>
      <w:bookmarkStart w:id="16" w:name="_Toc406663647"/>
      <w:bookmarkStart w:id="17" w:name="_Toc256000006"/>
      <w:r>
        <w:rPr>
          <w:rFonts w:ascii="Arial" w:eastAsia="Arial" w:hAnsi="Arial" w:cs="Arial"/>
          <w:b/>
          <w:sz w:val="28"/>
        </w:rPr>
        <w:t>Project concept and objectives</w:t>
      </w:r>
      <w:bookmarkEnd w:id="17"/>
      <w:bookmarkEnd w:id="16"/>
    </w:p>
    <w:p>
      <w:pPr>
        <w:widowControl/>
        <w:spacing w:after="120" w:line="240" w:lineRule="auto"/>
        <w:ind w:firstLine="720"/>
        <w:jc w:val="both"/>
      </w:pPr>
      <w:r>
        <w:rPr>
          <w:rFonts w:ascii="Arial" w:eastAsia="Arial" w:hAnsi="Arial" w:cs="Arial"/>
          <w:sz w:val="24"/>
        </w:rPr>
        <w:t xml:space="preserve">The objective of this project </w:t>
      </w:r>
      <w:r>
        <w:rPr>
          <w:rFonts w:ascii="Arial" w:eastAsia="Arial" w:hAnsi="Arial" w:cs="Arial"/>
          <w:sz w:val="24"/>
        </w:rPr>
        <w:t>is</w:t>
      </w:r>
      <w:r>
        <w:rPr>
          <w:rFonts w:ascii="Arial" w:eastAsia="Arial" w:hAnsi="Arial" w:cs="Arial"/>
          <w:sz w:val="24"/>
        </w:rPr>
        <w:t xml:space="preserve"> to help users find </w:t>
      </w:r>
      <w:r>
        <w:rPr>
          <w:rFonts w:ascii="Arial" w:eastAsia="Arial" w:hAnsi="Arial" w:cs="Arial"/>
          <w:sz w:val="24"/>
        </w:rPr>
        <w:t xml:space="preserve">the books they are searching for </w:t>
      </w:r>
      <w:r>
        <w:rPr>
          <w:rFonts w:ascii="Arial" w:eastAsia="Arial" w:hAnsi="Arial" w:cs="Arial"/>
          <w:sz w:val="24"/>
        </w:rPr>
        <w:t>fast</w:t>
      </w:r>
      <w:r>
        <w:rPr>
          <w:rFonts w:ascii="Arial" w:eastAsia="Arial" w:hAnsi="Arial" w:cs="Arial"/>
          <w:sz w:val="24"/>
        </w:rPr>
        <w:t xml:space="preserve"> and easy</w:t>
      </w:r>
      <w:r>
        <w:rPr>
          <w:rFonts w:ascii="Arial" w:eastAsia="Arial" w:hAnsi="Arial" w:cs="Arial"/>
          <w:sz w:val="24"/>
        </w:rPr>
        <w:t>. In this way, they will save precious</w:t>
      </w:r>
      <w:r>
        <w:rPr>
          <w:rFonts w:ascii="Arial" w:eastAsia="Arial" w:hAnsi="Arial" w:cs="Arial"/>
          <w:sz w:val="24"/>
        </w:rPr>
        <w:t xml:space="preserve"> time and effort. </w:t>
      </w:r>
    </w:p>
    <w:p>
      <w:pPr>
        <w:widowControl/>
        <w:spacing w:after="120" w:line="240" w:lineRule="auto"/>
        <w:ind w:firstLine="720"/>
        <w:jc w:val="both"/>
      </w:pPr>
      <w:bookmarkStart w:id="18" w:name="h.tyjcwt"/>
      <w:bookmarkEnd w:id="18"/>
    </w:p>
    <w:p>
      <w:pPr>
        <w:pStyle w:val="Heading1"/>
        <w:keepLines/>
        <w:widowControl/>
        <w:numPr>
          <w:ilvl w:val="0"/>
          <w:numId w:val="2"/>
        </w:numPr>
        <w:spacing w:before="120" w:after="120" w:line="240" w:lineRule="auto"/>
        <w:ind w:left="1872" w:firstLine="1440"/>
      </w:pPr>
      <w:bookmarkStart w:id="19" w:name="_Toc406663648"/>
      <w:bookmarkStart w:id="20" w:name="_Toc256000007"/>
      <w:r>
        <w:rPr>
          <w:rFonts w:ascii="Arial" w:eastAsia="Arial" w:hAnsi="Arial" w:cs="Arial"/>
          <w:b/>
          <w:sz w:val="28"/>
        </w:rPr>
        <w:t>Work plan</w:t>
      </w:r>
      <w:bookmarkEnd w:id="20"/>
      <w:bookmarkEnd w:id="19"/>
    </w:p>
    <w:p>
      <w:pPr>
        <w:pStyle w:val="Heading2"/>
        <w:keepLines/>
        <w:widowControl/>
        <w:numPr>
          <w:ilvl w:val="1"/>
          <w:numId w:val="2"/>
        </w:numPr>
        <w:spacing w:before="120" w:after="120" w:line="240" w:lineRule="auto"/>
      </w:pPr>
      <w:bookmarkStart w:id="21" w:name="h.3dy6vkm"/>
      <w:bookmarkStart w:id="22" w:name="_Toc406663649"/>
      <w:bookmarkEnd w:id="21"/>
      <w:bookmarkStart w:id="23" w:name="_Toc256000008"/>
      <w:r>
        <w:rPr>
          <w:rFonts w:ascii="Arial" w:eastAsia="Arial" w:hAnsi="Arial" w:cs="Arial"/>
          <w:b/>
          <w:sz w:val="24"/>
        </w:rPr>
        <w:t>Work Breakdown Structure</w:t>
      </w:r>
      <w:bookmarkEnd w:id="23"/>
      <w:bookmarkEnd w:id="22"/>
    </w:p>
    <w:p>
      <w:pPr>
        <w:pStyle w:val="Heading2"/>
        <w:keepLines/>
        <w:widowControl/>
        <w:numPr>
          <w:ilvl w:val="1"/>
          <w:numId w:val="2"/>
        </w:numPr>
        <w:spacing w:before="120" w:after="120" w:line="240" w:lineRule="auto"/>
      </w:pPr>
      <w:bookmarkStart w:id="24" w:name="h.10v87yrhg8vl"/>
      <w:bookmarkStart w:id="25" w:name="_Toc406663650"/>
      <w:bookmarkEnd w:id="24"/>
      <w:bookmarkStart w:id="26" w:name="_Toc256000009"/>
      <w:r>
        <w:rPr>
          <w:rFonts w:ascii="Arial" w:eastAsia="Arial" w:hAnsi="Arial" w:cs="Arial"/>
          <w:b/>
          <w:sz w:val="24"/>
        </w:rPr>
        <w:t>Gantt chart at the level of tasks</w:t>
      </w:r>
      <w:bookmarkEnd w:id="26"/>
      <w:bookmarkEnd w:id="25"/>
    </w:p>
    <w:p>
      <w:pPr>
        <w:widowControl/>
        <w:spacing w:line="240" w:lineRule="auto"/>
      </w:pPr>
      <w:r>
        <w:rPr>
          <w:rFonts w:ascii="Arial" w:eastAsia="Arial" w:hAnsi="Arial" w:cs="Arial"/>
        </w:rPr>
        <w:t>[</w:t>
      </w:r>
      <w:r>
        <w:rPr>
          <w:rFonts w:ascii="Arial" w:eastAsia="Arial" w:hAnsi="Arial" w:cs="Arial"/>
        </w:rPr>
        <w:t>server</w:t>
      </w:r>
      <w:r>
        <w:rPr>
          <w:rFonts w:ascii="Arial" w:eastAsia="Arial" w:hAnsi="Arial" w:cs="Arial"/>
        </w:rPr>
        <w:t>]</w:t>
      </w:r>
    </w:p>
    <w:p>
      <w:pPr>
        <w:pStyle w:val="Heading2"/>
        <w:keepLines/>
        <w:widowControl/>
        <w:numPr>
          <w:ilvl w:val="1"/>
          <w:numId w:val="2"/>
        </w:numPr>
        <w:spacing w:before="120" w:after="120" w:line="240" w:lineRule="auto"/>
      </w:pPr>
      <w:bookmarkStart w:id="27" w:name="h.btu95vc5nxj4"/>
      <w:bookmarkStart w:id="28" w:name="_Toc406663651"/>
      <w:bookmarkEnd w:id="27"/>
      <w:bookmarkStart w:id="29" w:name="_Toc256000010"/>
      <w:r>
        <w:rPr>
          <w:rFonts w:ascii="Arial" w:eastAsia="Arial" w:hAnsi="Arial" w:cs="Arial"/>
          <w:b/>
          <w:sz w:val="24"/>
        </w:rPr>
        <w:t>Work package list</w:t>
      </w:r>
      <w:bookmarkEnd w:id="29"/>
      <w:bookmarkEnd w:id="28"/>
      <w:r>
        <w:rPr>
          <w:rFonts w:ascii="Arial" w:eastAsia="Arial" w:hAnsi="Arial" w:cs="Arial"/>
          <w:b/>
          <w:sz w:val="24"/>
        </w:rPr>
        <w:t xml:space="preserve"> </w:t>
      </w:r>
    </w:p>
    <w:p>
      <w:pPr>
        <w:widowControl/>
        <w:spacing w:line="240" w:lineRule="auto"/>
        <w:ind w:left="720"/>
      </w:pPr>
    </w:p>
    <w:tbl>
      <w:tblPr>
        <w:tblW w:w="9640" w:type="dxa"/>
        <w:jc w:val="left"/>
        <w:tblInd w:w="-107"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CellMar>
          <w:top w:w="0" w:type="dxa"/>
          <w:left w:w="100" w:type="dxa"/>
          <w:bottom w:w="0" w:type="dxa"/>
          <w:right w:w="100" w:type="dxa"/>
        </w:tblCellMar>
      </w:tblPr>
      <w:tblGrid>
        <w:gridCol w:w="1426"/>
        <w:gridCol w:w="2232"/>
        <w:gridCol w:w="2002"/>
        <w:gridCol w:w="1310"/>
        <w:gridCol w:w="1267"/>
        <w:gridCol w:w="1426"/>
      </w:tblGrid>
      <w:tr>
        <w:tblPrEx>
          <w:tblW w:w="9640" w:type="dxa"/>
          <w:jc w:val="left"/>
          <w:tblInd w:w="-107"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CellMar>
            <w:top w:w="0" w:type="dxa"/>
            <w:left w:w="100" w:type="dxa"/>
            <w:bottom w:w="0" w:type="dxa"/>
            <w:right w:w="100" w:type="dxa"/>
          </w:tblCellMar>
        </w:tblPrEx>
        <w:trPr>
          <w:jc w:val="left"/>
        </w:trPr>
        <w:tc>
          <w:tcPr>
            <w:tcW w:w="1426"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jc w:val="both"/>
            </w:pPr>
            <w:r>
              <w:rPr>
                <w:rFonts w:ascii="Arial" w:eastAsia="Arial" w:hAnsi="Arial" w:cs="Arial"/>
                <w:b/>
                <w:smallCaps/>
                <w:sz w:val="24"/>
              </w:rPr>
              <w:t>WORK PACKAGE NO.</w:t>
            </w:r>
          </w:p>
        </w:tc>
        <w:tc>
          <w:tcPr>
            <w:tcW w:w="2232"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jc w:val="both"/>
            </w:pPr>
            <w:r>
              <w:rPr>
                <w:rFonts w:ascii="Arial" w:eastAsia="Arial" w:hAnsi="Arial" w:cs="Arial"/>
                <w:b/>
                <w:smallCaps/>
                <w:sz w:val="24"/>
              </w:rPr>
              <w:t>WORK PACKAGE TITLE</w:t>
            </w:r>
          </w:p>
        </w:tc>
        <w:tc>
          <w:tcPr>
            <w:tcW w:w="2002"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jc w:val="both"/>
            </w:pPr>
            <w:r>
              <w:rPr>
                <w:rFonts w:ascii="Arial" w:eastAsia="Arial" w:hAnsi="Arial" w:cs="Arial"/>
                <w:b/>
                <w:smallCaps/>
                <w:sz w:val="24"/>
              </w:rPr>
              <w:t>RESPONSIBLE PERSON</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jc w:val="both"/>
            </w:pPr>
            <w:r>
              <w:rPr>
                <w:rFonts w:ascii="Arial" w:eastAsia="Arial" w:hAnsi="Arial" w:cs="Arial"/>
                <w:b/>
                <w:smallCaps/>
                <w:sz w:val="24"/>
              </w:rPr>
              <w:t>PERSON DAYS</w:t>
            </w:r>
          </w:p>
        </w:tc>
        <w:tc>
          <w:tcPr>
            <w:tcW w:w="1267"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jc w:val="both"/>
            </w:pPr>
            <w:r>
              <w:rPr>
                <w:rFonts w:ascii="Arial" w:eastAsia="Arial" w:hAnsi="Arial" w:cs="Arial"/>
                <w:b/>
                <w:smallCaps/>
                <w:sz w:val="24"/>
              </w:rPr>
              <w:t>START DATE</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jc w:val="both"/>
            </w:pPr>
            <w:r>
              <w:rPr>
                <w:rFonts w:ascii="Arial" w:eastAsia="Arial" w:hAnsi="Arial" w:cs="Arial"/>
                <w:b/>
                <w:smallCaps/>
                <w:sz w:val="24"/>
              </w:rPr>
              <w:t>END DATE</w:t>
            </w:r>
          </w:p>
        </w:tc>
      </w:tr>
      <w:tr>
        <w:tblPrEx>
          <w:tblW w:w="9640" w:type="dxa"/>
          <w:jc w:val="left"/>
          <w:tblInd w:w="-107" w:type="dxa"/>
          <w:tblLayout w:type="fixed"/>
          <w:tblCellMar>
            <w:top w:w="0" w:type="dxa"/>
            <w:left w:w="100" w:type="dxa"/>
            <w:bottom w:w="0" w:type="dxa"/>
            <w:right w:w="100" w:type="dxa"/>
          </w:tblCellMar>
        </w:tblPrEx>
        <w:trPr>
          <w:jc w:val="left"/>
        </w:trPr>
        <w:tc>
          <w:tcPr>
            <w:tcW w:w="1426"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ind w:firstLine="720"/>
              <w:jc w:val="both"/>
            </w:pPr>
            <w:r>
              <w:rPr>
                <w:rFonts w:ascii="Arial" w:eastAsia="Arial" w:hAnsi="Arial" w:cs="Arial"/>
                <w:sz w:val="20"/>
              </w:rPr>
              <w:t>1.</w:t>
            </w:r>
          </w:p>
        </w:tc>
        <w:tc>
          <w:tcPr>
            <w:tcW w:w="2232"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ind w:firstLine="720"/>
              <w:jc w:val="both"/>
            </w:pPr>
            <w:r>
              <w:rPr>
                <w:rFonts w:ascii="Arial" w:eastAsia="Arial" w:hAnsi="Arial" w:cs="Arial"/>
                <w:sz w:val="20"/>
              </w:rPr>
              <w:t>Plan</w:t>
            </w:r>
          </w:p>
        </w:tc>
        <w:tc>
          <w:tcPr>
            <w:tcW w:w="2002"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ind w:firstLine="720"/>
              <w:jc w:val="both"/>
            </w:pPr>
            <w:r>
              <w:rPr>
                <w:rFonts w:ascii="Arial" w:eastAsia="Arial" w:hAnsi="Arial" w:cs="Arial"/>
                <w:sz w:val="20"/>
              </w:rPr>
              <w:t>All team</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ind w:firstLine="720"/>
              <w:jc w:val="both"/>
            </w:pPr>
            <w:r>
              <w:rPr>
                <w:rFonts w:ascii="Arial" w:eastAsia="Arial" w:hAnsi="Arial" w:cs="Arial"/>
                <w:sz w:val="20"/>
              </w:rPr>
              <w:t>1</w:t>
            </w:r>
          </w:p>
        </w:tc>
        <w:tc>
          <w:tcPr>
            <w:tcW w:w="1267"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jc w:val="both"/>
            </w:pPr>
            <w:r>
              <w:rPr>
                <w:rFonts w:ascii="Arial" w:eastAsia="Arial" w:hAnsi="Arial" w:cs="Arial"/>
                <w:sz w:val="20"/>
              </w:rPr>
              <w:t xml:space="preserve">18 </w:t>
            </w:r>
            <w:r>
              <w:rPr>
                <w:rFonts w:ascii="Arial" w:eastAsia="Arial" w:hAnsi="Arial" w:cs="Arial"/>
                <w:sz w:val="20"/>
              </w:rPr>
              <w:t>nov</w:t>
            </w:r>
            <w:r>
              <w:rPr>
                <w:rFonts w:ascii="Arial" w:eastAsia="Arial" w:hAnsi="Arial" w:cs="Arial"/>
                <w:sz w:val="20"/>
              </w:rPr>
              <w:t xml:space="preserve"> 2014</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jc w:val="both"/>
            </w:pPr>
            <w:r>
              <w:rPr>
                <w:rFonts w:ascii="Arial" w:eastAsia="Arial" w:hAnsi="Arial" w:cs="Arial"/>
                <w:sz w:val="20"/>
              </w:rPr>
              <w:t xml:space="preserve">18 </w:t>
            </w:r>
            <w:r>
              <w:rPr>
                <w:rFonts w:ascii="Arial" w:eastAsia="Arial" w:hAnsi="Arial" w:cs="Arial"/>
                <w:sz w:val="20"/>
              </w:rPr>
              <w:t>nov</w:t>
            </w:r>
            <w:r>
              <w:rPr>
                <w:rFonts w:ascii="Arial" w:eastAsia="Arial" w:hAnsi="Arial" w:cs="Arial"/>
                <w:sz w:val="20"/>
              </w:rPr>
              <w:t xml:space="preserve"> 2014</w:t>
            </w:r>
          </w:p>
        </w:tc>
      </w:tr>
      <w:tr>
        <w:tblPrEx>
          <w:tblW w:w="9640" w:type="dxa"/>
          <w:jc w:val="left"/>
          <w:tblInd w:w="-107" w:type="dxa"/>
          <w:tblLayout w:type="fixed"/>
          <w:tblCellMar>
            <w:top w:w="0" w:type="dxa"/>
            <w:left w:w="100" w:type="dxa"/>
            <w:bottom w:w="0" w:type="dxa"/>
            <w:right w:w="100" w:type="dxa"/>
          </w:tblCellMar>
        </w:tblPrEx>
        <w:trPr>
          <w:jc w:val="left"/>
        </w:trPr>
        <w:tc>
          <w:tcPr>
            <w:tcW w:w="1426"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ind w:firstLine="720"/>
              <w:jc w:val="both"/>
            </w:pPr>
            <w:r>
              <w:rPr>
                <w:rFonts w:ascii="Arial" w:eastAsia="Arial" w:hAnsi="Arial" w:cs="Arial"/>
                <w:sz w:val="20"/>
              </w:rPr>
              <w:t>2.</w:t>
            </w:r>
          </w:p>
        </w:tc>
        <w:tc>
          <w:tcPr>
            <w:tcW w:w="2232"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ind w:firstLine="720"/>
              <w:jc w:val="both"/>
            </w:pPr>
            <w:r>
              <w:rPr>
                <w:rFonts w:ascii="Arial" w:eastAsia="Arial" w:hAnsi="Arial" w:cs="Arial"/>
                <w:sz w:val="20"/>
              </w:rPr>
              <w:t xml:space="preserve">Analyze </w:t>
            </w:r>
          </w:p>
        </w:tc>
        <w:tc>
          <w:tcPr>
            <w:tcW w:w="2002"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ind w:firstLine="720"/>
              <w:jc w:val="both"/>
            </w:pPr>
            <w:r>
              <w:rPr>
                <w:rFonts w:ascii="Arial" w:eastAsia="Arial" w:hAnsi="Arial" w:cs="Arial"/>
                <w:sz w:val="20"/>
              </w:rPr>
              <w:t>Alina</w:t>
            </w:r>
          </w:p>
          <w:p>
            <w:pPr>
              <w:widowControl/>
              <w:spacing w:line="360" w:lineRule="auto"/>
              <w:ind w:firstLine="720"/>
              <w:jc w:val="both"/>
            </w:pPr>
            <w:r>
              <w:rPr>
                <w:rFonts w:ascii="Arial" w:eastAsia="Arial" w:hAnsi="Arial" w:cs="Arial"/>
                <w:sz w:val="20"/>
              </w:rPr>
              <w:t>Oana</w:t>
            </w:r>
          </w:p>
          <w:p>
            <w:pPr>
              <w:widowControl/>
              <w:spacing w:line="360" w:lineRule="auto"/>
              <w:ind w:firstLine="720"/>
              <w:jc w:val="both"/>
            </w:pPr>
            <w:r>
              <w:rPr>
                <w:rFonts w:ascii="Arial" w:eastAsia="Arial" w:hAnsi="Arial" w:cs="Arial"/>
                <w:sz w:val="20"/>
              </w:rPr>
              <w:t>Paula</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ind w:firstLine="720"/>
              <w:jc w:val="both"/>
            </w:pPr>
            <w:r>
              <w:rPr>
                <w:rFonts w:ascii="Arial" w:eastAsia="Arial" w:hAnsi="Arial" w:cs="Arial"/>
                <w:sz w:val="20"/>
              </w:rPr>
              <w:t>3</w:t>
            </w:r>
          </w:p>
          <w:p>
            <w:pPr>
              <w:widowControl/>
              <w:spacing w:line="360" w:lineRule="auto"/>
              <w:jc w:val="both"/>
            </w:pPr>
            <w:r>
              <w:t xml:space="preserve">            5</w:t>
            </w:r>
          </w:p>
          <w:p>
            <w:pPr>
              <w:widowControl/>
              <w:spacing w:line="360" w:lineRule="auto"/>
              <w:ind w:firstLine="720"/>
              <w:jc w:val="both"/>
            </w:pPr>
            <w:r>
              <w:rPr>
                <w:rFonts w:ascii="Arial" w:eastAsia="Arial" w:hAnsi="Arial" w:cs="Arial"/>
                <w:sz w:val="20"/>
              </w:rPr>
              <w:t>2</w:t>
            </w:r>
          </w:p>
        </w:tc>
        <w:tc>
          <w:tcPr>
            <w:tcW w:w="1267"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jc w:val="both"/>
            </w:pPr>
            <w:r>
              <w:rPr>
                <w:rFonts w:ascii="Arial" w:eastAsia="Arial" w:hAnsi="Arial" w:cs="Arial"/>
                <w:sz w:val="20"/>
              </w:rPr>
              <w:t xml:space="preserve">20 </w:t>
            </w:r>
            <w:r>
              <w:rPr>
                <w:rFonts w:ascii="Arial" w:eastAsia="Arial" w:hAnsi="Arial" w:cs="Arial"/>
                <w:sz w:val="20"/>
              </w:rPr>
              <w:t>nov 2014</w:t>
            </w:r>
          </w:p>
          <w:p>
            <w:pPr>
              <w:spacing w:line="360" w:lineRule="auto"/>
              <w:jc w:val="both"/>
            </w:pPr>
            <w:r>
              <w:rPr>
                <w:rFonts w:ascii="Arial" w:eastAsia="Arial" w:hAnsi="Arial" w:cs="Arial"/>
                <w:sz w:val="20"/>
              </w:rPr>
              <w:t>19 nov 2014</w:t>
            </w:r>
          </w:p>
          <w:p>
            <w:pPr>
              <w:widowControl/>
              <w:spacing w:line="360" w:lineRule="auto"/>
              <w:jc w:val="both"/>
            </w:pPr>
            <w:r>
              <w:rPr>
                <w:rFonts w:ascii="Arial" w:eastAsia="Arial" w:hAnsi="Arial" w:cs="Arial"/>
                <w:sz w:val="20"/>
              </w:rPr>
              <w:t xml:space="preserve">19 </w:t>
            </w:r>
            <w:r>
              <w:rPr>
                <w:rFonts w:ascii="Arial" w:eastAsia="Arial" w:hAnsi="Arial" w:cs="Arial"/>
                <w:sz w:val="20"/>
              </w:rPr>
              <w:t>nov</w:t>
            </w:r>
            <w:r>
              <w:rPr>
                <w:rFonts w:ascii="Arial" w:eastAsia="Arial" w:hAnsi="Arial" w:cs="Arial"/>
                <w:sz w:val="20"/>
              </w:rPr>
              <w:t xml:space="preserve"> 2014</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jc w:val="both"/>
            </w:pPr>
            <w:r>
              <w:rPr>
                <w:rFonts w:ascii="Arial" w:eastAsia="Arial" w:hAnsi="Arial" w:cs="Arial"/>
                <w:sz w:val="20"/>
              </w:rPr>
              <w:t xml:space="preserve">23 </w:t>
            </w:r>
            <w:r>
              <w:rPr>
                <w:rFonts w:ascii="Arial" w:eastAsia="Arial" w:hAnsi="Arial" w:cs="Arial"/>
                <w:sz w:val="20"/>
              </w:rPr>
              <w:t>nov</w:t>
            </w:r>
            <w:r>
              <w:rPr>
                <w:rFonts w:ascii="Arial" w:eastAsia="Arial" w:hAnsi="Arial" w:cs="Arial"/>
                <w:sz w:val="20"/>
              </w:rPr>
              <w:t xml:space="preserve"> 2014</w:t>
            </w:r>
          </w:p>
          <w:p>
            <w:pPr>
              <w:widowControl/>
              <w:spacing w:line="360" w:lineRule="auto"/>
              <w:jc w:val="both"/>
            </w:pPr>
          </w:p>
          <w:p>
            <w:pPr>
              <w:widowControl/>
              <w:spacing w:line="360" w:lineRule="auto"/>
              <w:jc w:val="both"/>
            </w:pPr>
            <w:r>
              <w:t>23 nov 2014</w:t>
            </w:r>
          </w:p>
          <w:p>
            <w:pPr>
              <w:widowControl/>
              <w:spacing w:line="360" w:lineRule="auto"/>
              <w:jc w:val="both"/>
            </w:pPr>
            <w:r>
              <w:rPr>
                <w:rFonts w:ascii="Arial" w:eastAsia="Arial" w:hAnsi="Arial" w:cs="Arial"/>
                <w:sz w:val="20"/>
              </w:rPr>
              <w:t xml:space="preserve">20 </w:t>
            </w:r>
            <w:r>
              <w:rPr>
                <w:rFonts w:ascii="Arial" w:eastAsia="Arial" w:hAnsi="Arial" w:cs="Arial"/>
                <w:sz w:val="20"/>
              </w:rPr>
              <w:t>nov</w:t>
            </w:r>
            <w:r>
              <w:rPr>
                <w:rFonts w:ascii="Arial" w:eastAsia="Arial" w:hAnsi="Arial" w:cs="Arial"/>
                <w:sz w:val="20"/>
              </w:rPr>
              <w:t xml:space="preserve"> 2014</w:t>
            </w:r>
          </w:p>
        </w:tc>
      </w:tr>
      <w:tr>
        <w:tblPrEx>
          <w:tblW w:w="9640" w:type="dxa"/>
          <w:jc w:val="left"/>
          <w:tblInd w:w="-107" w:type="dxa"/>
          <w:tblLayout w:type="fixed"/>
          <w:tblCellMar>
            <w:top w:w="0" w:type="dxa"/>
            <w:left w:w="100" w:type="dxa"/>
            <w:bottom w:w="0" w:type="dxa"/>
            <w:right w:w="100" w:type="dxa"/>
          </w:tblCellMar>
        </w:tblPrEx>
        <w:trPr>
          <w:jc w:val="left"/>
        </w:trPr>
        <w:tc>
          <w:tcPr>
            <w:tcW w:w="1426"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ind w:firstLine="720"/>
              <w:jc w:val="both"/>
            </w:pPr>
            <w:r>
              <w:rPr>
                <w:rFonts w:ascii="Arial" w:eastAsia="Arial" w:hAnsi="Arial" w:cs="Arial"/>
                <w:sz w:val="20"/>
              </w:rPr>
              <w:t>3.</w:t>
            </w:r>
          </w:p>
        </w:tc>
        <w:tc>
          <w:tcPr>
            <w:tcW w:w="2232"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ind w:firstLine="720"/>
              <w:jc w:val="both"/>
            </w:pPr>
            <w:r>
              <w:rPr>
                <w:rFonts w:ascii="Arial" w:eastAsia="Arial" w:hAnsi="Arial" w:cs="Arial"/>
                <w:sz w:val="20"/>
              </w:rPr>
              <w:t>Design</w:t>
            </w:r>
          </w:p>
        </w:tc>
        <w:tc>
          <w:tcPr>
            <w:tcW w:w="2002"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ind w:firstLine="720"/>
              <w:jc w:val="both"/>
            </w:pPr>
            <w:r>
              <w:rPr>
                <w:rFonts w:ascii="Arial" w:eastAsia="Arial" w:hAnsi="Arial" w:cs="Arial"/>
                <w:sz w:val="20"/>
              </w:rPr>
              <w:t>Alina</w:t>
            </w:r>
          </w:p>
          <w:p>
            <w:pPr>
              <w:widowControl/>
              <w:spacing w:line="360" w:lineRule="auto"/>
              <w:ind w:firstLine="720"/>
              <w:jc w:val="both"/>
            </w:pPr>
            <w:r>
              <w:rPr>
                <w:rFonts w:ascii="Arial" w:eastAsia="Arial" w:hAnsi="Arial" w:cs="Arial"/>
                <w:sz w:val="20"/>
              </w:rPr>
              <w:t>Oana</w:t>
            </w:r>
          </w:p>
          <w:p>
            <w:pPr>
              <w:widowControl/>
              <w:spacing w:line="360" w:lineRule="auto"/>
              <w:ind w:firstLine="720"/>
              <w:jc w:val="both"/>
            </w:pPr>
            <w:r>
              <w:rPr>
                <w:rFonts w:ascii="Arial" w:eastAsia="Arial" w:hAnsi="Arial" w:cs="Arial"/>
                <w:sz w:val="20"/>
              </w:rPr>
              <w:t>Paula</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ind w:firstLine="720"/>
              <w:jc w:val="both"/>
            </w:pPr>
            <w:r>
              <w:rPr>
                <w:rFonts w:ascii="Arial" w:eastAsia="Arial" w:hAnsi="Arial" w:cs="Arial"/>
                <w:sz w:val="20"/>
              </w:rPr>
              <w:t>7</w:t>
            </w:r>
          </w:p>
          <w:p>
            <w:pPr>
              <w:spacing w:line="360" w:lineRule="auto"/>
              <w:ind w:firstLine="720"/>
              <w:jc w:val="both"/>
            </w:pPr>
            <w:r>
              <w:rPr>
                <w:rFonts w:ascii="Arial" w:eastAsia="Arial" w:hAnsi="Arial" w:cs="Arial"/>
                <w:sz w:val="20"/>
              </w:rPr>
              <w:t>6</w:t>
            </w:r>
          </w:p>
          <w:p>
            <w:pPr>
              <w:widowControl/>
              <w:spacing w:line="360" w:lineRule="auto"/>
              <w:ind w:firstLine="720"/>
              <w:jc w:val="both"/>
            </w:pPr>
            <w:r>
              <w:rPr>
                <w:rFonts w:ascii="Arial" w:eastAsia="Arial" w:hAnsi="Arial" w:cs="Arial"/>
                <w:sz w:val="20"/>
              </w:rPr>
              <w:t>4</w:t>
            </w:r>
          </w:p>
        </w:tc>
        <w:tc>
          <w:tcPr>
            <w:tcW w:w="1267"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jc w:val="both"/>
            </w:pPr>
            <w:r>
              <w:rPr>
                <w:rFonts w:ascii="Arial" w:eastAsia="Arial" w:hAnsi="Arial" w:cs="Arial"/>
                <w:sz w:val="20"/>
              </w:rPr>
              <w:t xml:space="preserve">24 </w:t>
            </w:r>
            <w:r>
              <w:rPr>
                <w:rFonts w:ascii="Arial" w:eastAsia="Arial" w:hAnsi="Arial" w:cs="Arial"/>
                <w:sz w:val="20"/>
              </w:rPr>
              <w:t>nov</w:t>
            </w:r>
            <w:r>
              <w:rPr>
                <w:rFonts w:ascii="Arial" w:eastAsia="Arial" w:hAnsi="Arial" w:cs="Arial"/>
                <w:sz w:val="20"/>
              </w:rPr>
              <w:t xml:space="preserve"> </w:t>
            </w:r>
          </w:p>
          <w:p>
            <w:pPr>
              <w:widowControl/>
              <w:spacing w:line="360" w:lineRule="auto"/>
              <w:jc w:val="both"/>
            </w:pPr>
            <w:r>
              <w:rPr>
                <w:rFonts w:ascii="Arial" w:eastAsia="Arial" w:hAnsi="Arial" w:cs="Arial"/>
                <w:sz w:val="20"/>
              </w:rPr>
              <w:t>25 nov</w:t>
            </w:r>
          </w:p>
          <w:p>
            <w:pPr>
              <w:widowControl/>
              <w:spacing w:line="360" w:lineRule="auto"/>
              <w:jc w:val="both"/>
            </w:pPr>
            <w:r>
              <w:rPr>
                <w:rFonts w:ascii="Arial" w:eastAsia="Arial" w:hAnsi="Arial" w:cs="Arial"/>
                <w:sz w:val="20"/>
              </w:rPr>
              <w:t xml:space="preserve">21 </w:t>
            </w:r>
            <w:r>
              <w:rPr>
                <w:rFonts w:ascii="Arial" w:eastAsia="Arial" w:hAnsi="Arial" w:cs="Arial"/>
                <w:sz w:val="20"/>
              </w:rPr>
              <w:t>nov</w:t>
            </w:r>
            <w:r>
              <w:rPr>
                <w:rFonts w:ascii="Arial" w:eastAsia="Arial" w:hAnsi="Arial" w:cs="Arial"/>
                <w:sz w:val="20"/>
              </w:rPr>
              <w:t xml:space="preserve"> 2014</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jc w:val="both"/>
            </w:pPr>
            <w:r>
              <w:rPr>
                <w:rFonts w:ascii="Arial" w:eastAsia="Arial" w:hAnsi="Arial" w:cs="Arial"/>
                <w:sz w:val="20"/>
              </w:rPr>
              <w:t xml:space="preserve">1 </w:t>
            </w:r>
            <w:r>
              <w:rPr>
                <w:rFonts w:ascii="Arial" w:eastAsia="Arial" w:hAnsi="Arial" w:cs="Arial"/>
                <w:sz w:val="20"/>
              </w:rPr>
              <w:t>dec</w:t>
            </w:r>
            <w:r>
              <w:rPr>
                <w:rFonts w:ascii="Arial" w:eastAsia="Arial" w:hAnsi="Arial" w:cs="Arial"/>
                <w:sz w:val="20"/>
              </w:rPr>
              <w:t xml:space="preserve"> 2014</w:t>
            </w:r>
          </w:p>
          <w:p>
            <w:pPr>
              <w:widowControl/>
              <w:spacing w:line="360" w:lineRule="auto"/>
              <w:jc w:val="both"/>
            </w:pPr>
            <w:r>
              <w:t>1 dec 2014</w:t>
            </w:r>
          </w:p>
          <w:p>
            <w:pPr>
              <w:widowControl/>
              <w:spacing w:line="360" w:lineRule="auto"/>
              <w:jc w:val="both"/>
            </w:pPr>
            <w:r>
              <w:rPr>
                <w:rFonts w:ascii="Arial" w:eastAsia="Arial" w:hAnsi="Arial" w:cs="Arial"/>
                <w:sz w:val="20"/>
              </w:rPr>
              <w:t xml:space="preserve">24 </w:t>
            </w:r>
            <w:r>
              <w:rPr>
                <w:rFonts w:ascii="Arial" w:eastAsia="Arial" w:hAnsi="Arial" w:cs="Arial"/>
                <w:sz w:val="20"/>
              </w:rPr>
              <w:t>nov</w:t>
            </w:r>
            <w:r>
              <w:rPr>
                <w:rFonts w:ascii="Arial" w:eastAsia="Arial" w:hAnsi="Arial" w:cs="Arial"/>
                <w:sz w:val="20"/>
              </w:rPr>
              <w:t xml:space="preserve"> 2014</w:t>
            </w:r>
          </w:p>
        </w:tc>
      </w:tr>
      <w:tr>
        <w:tblPrEx>
          <w:tblW w:w="9640" w:type="dxa"/>
          <w:jc w:val="left"/>
          <w:tblInd w:w="-107" w:type="dxa"/>
          <w:tblLayout w:type="fixed"/>
          <w:tblCellMar>
            <w:top w:w="0" w:type="dxa"/>
            <w:left w:w="100" w:type="dxa"/>
            <w:bottom w:w="0" w:type="dxa"/>
            <w:right w:w="100" w:type="dxa"/>
          </w:tblCellMar>
        </w:tblPrEx>
        <w:trPr>
          <w:jc w:val="left"/>
        </w:trPr>
        <w:tc>
          <w:tcPr>
            <w:tcW w:w="1426"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ind w:firstLine="720"/>
              <w:jc w:val="both"/>
            </w:pPr>
            <w:r>
              <w:rPr>
                <w:rFonts w:ascii="Arial" w:eastAsia="Arial" w:hAnsi="Arial" w:cs="Arial"/>
                <w:sz w:val="20"/>
              </w:rPr>
              <w:t>4</w:t>
            </w:r>
          </w:p>
        </w:tc>
        <w:tc>
          <w:tcPr>
            <w:tcW w:w="2232"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ind w:firstLine="720"/>
              <w:jc w:val="both"/>
            </w:pPr>
            <w:r>
              <w:rPr>
                <w:rFonts w:ascii="Arial" w:eastAsia="Arial" w:hAnsi="Arial" w:cs="Arial"/>
                <w:sz w:val="20"/>
              </w:rPr>
              <w:t>Cod</w:t>
            </w:r>
          </w:p>
        </w:tc>
        <w:tc>
          <w:tcPr>
            <w:tcW w:w="2002"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ind w:firstLine="720"/>
              <w:jc w:val="both"/>
            </w:pPr>
            <w:r>
              <w:rPr>
                <w:rFonts w:ascii="Arial" w:eastAsia="Arial" w:hAnsi="Arial" w:cs="Arial"/>
                <w:sz w:val="20"/>
              </w:rPr>
              <w:t>Alina</w:t>
            </w:r>
          </w:p>
          <w:p>
            <w:pPr>
              <w:widowControl/>
              <w:spacing w:line="360" w:lineRule="auto"/>
              <w:ind w:firstLine="720"/>
              <w:jc w:val="both"/>
            </w:pPr>
            <w:r>
              <w:rPr>
                <w:rFonts w:ascii="Arial" w:eastAsia="Arial" w:hAnsi="Arial" w:cs="Arial"/>
                <w:sz w:val="20"/>
              </w:rPr>
              <w:t>Oana</w:t>
            </w:r>
          </w:p>
          <w:p>
            <w:pPr>
              <w:widowControl/>
              <w:spacing w:line="360" w:lineRule="auto"/>
              <w:ind w:firstLine="720"/>
              <w:jc w:val="both"/>
            </w:pPr>
            <w:r>
              <w:rPr>
                <w:rFonts w:ascii="Arial" w:eastAsia="Arial" w:hAnsi="Arial" w:cs="Arial"/>
                <w:sz w:val="20"/>
              </w:rPr>
              <w:t>Paula</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ind w:firstLine="720"/>
              <w:jc w:val="both"/>
            </w:pPr>
            <w:r>
              <w:rPr>
                <w:rFonts w:ascii="Arial" w:eastAsia="Arial" w:hAnsi="Arial" w:cs="Arial"/>
                <w:sz w:val="20"/>
              </w:rPr>
              <w:t>7</w:t>
            </w:r>
          </w:p>
          <w:p>
            <w:pPr>
              <w:widowControl/>
              <w:spacing w:line="360" w:lineRule="auto"/>
              <w:ind w:firstLine="720"/>
              <w:jc w:val="both"/>
            </w:pPr>
            <w:r>
              <w:t>14</w:t>
            </w:r>
          </w:p>
          <w:p>
            <w:pPr>
              <w:widowControl/>
              <w:spacing w:line="360" w:lineRule="auto"/>
              <w:ind w:firstLine="720"/>
              <w:jc w:val="both"/>
            </w:pPr>
            <w:r>
              <w:rPr>
                <w:rFonts w:ascii="Arial" w:eastAsia="Arial" w:hAnsi="Arial" w:cs="Arial"/>
                <w:sz w:val="20"/>
              </w:rPr>
              <w:t>17</w:t>
            </w:r>
          </w:p>
        </w:tc>
        <w:tc>
          <w:tcPr>
            <w:tcW w:w="1267"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jc w:val="both"/>
            </w:pPr>
            <w:r>
              <w:rPr>
                <w:rFonts w:ascii="Arial" w:eastAsia="Arial" w:hAnsi="Arial" w:cs="Arial"/>
                <w:sz w:val="20"/>
              </w:rPr>
              <w:t xml:space="preserve">4 </w:t>
            </w:r>
            <w:r>
              <w:rPr>
                <w:rFonts w:ascii="Arial" w:eastAsia="Arial" w:hAnsi="Arial" w:cs="Arial"/>
                <w:sz w:val="20"/>
              </w:rPr>
              <w:t>dec</w:t>
            </w:r>
            <w:r>
              <w:rPr>
                <w:rFonts w:ascii="Arial" w:eastAsia="Arial" w:hAnsi="Arial" w:cs="Arial"/>
                <w:sz w:val="20"/>
              </w:rPr>
              <w:t xml:space="preserve"> </w:t>
            </w:r>
            <w:r>
              <w:rPr>
                <w:rFonts w:ascii="Arial" w:eastAsia="Arial" w:hAnsi="Arial" w:cs="Arial"/>
                <w:sz w:val="20"/>
              </w:rPr>
              <w:t>2014</w:t>
            </w:r>
          </w:p>
          <w:p>
            <w:pPr>
              <w:widowControl/>
              <w:spacing w:line="360" w:lineRule="auto"/>
              <w:jc w:val="both"/>
            </w:pPr>
            <w:r>
              <w:t>28 nov</w:t>
            </w:r>
          </w:p>
          <w:p>
            <w:pPr>
              <w:widowControl/>
              <w:spacing w:line="360" w:lineRule="auto"/>
              <w:jc w:val="both"/>
            </w:pPr>
            <w:r>
              <w:rPr>
                <w:rFonts w:ascii="Arial" w:eastAsia="Arial" w:hAnsi="Arial" w:cs="Arial"/>
                <w:sz w:val="20"/>
              </w:rPr>
              <w:t xml:space="preserve">25 </w:t>
            </w:r>
            <w:r>
              <w:rPr>
                <w:rFonts w:ascii="Arial" w:eastAsia="Arial" w:hAnsi="Arial" w:cs="Arial"/>
                <w:sz w:val="20"/>
              </w:rPr>
              <w:t>nov</w:t>
            </w:r>
            <w:r>
              <w:rPr>
                <w:rFonts w:ascii="Arial" w:eastAsia="Arial" w:hAnsi="Arial" w:cs="Arial"/>
                <w:sz w:val="20"/>
              </w:rPr>
              <w:t xml:space="preserve"> 2014</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jc w:val="both"/>
            </w:pPr>
            <w:r>
              <w:rPr>
                <w:rFonts w:ascii="Arial" w:eastAsia="Arial" w:hAnsi="Arial" w:cs="Arial"/>
                <w:sz w:val="20"/>
              </w:rPr>
              <w:t xml:space="preserve">11 </w:t>
            </w:r>
            <w:r>
              <w:rPr>
                <w:rFonts w:ascii="Arial" w:eastAsia="Arial" w:hAnsi="Arial" w:cs="Arial"/>
                <w:sz w:val="20"/>
              </w:rPr>
              <w:t>dec</w:t>
            </w:r>
            <w:r>
              <w:rPr>
                <w:rFonts w:ascii="Arial" w:eastAsia="Arial" w:hAnsi="Arial" w:cs="Arial"/>
                <w:sz w:val="20"/>
              </w:rPr>
              <w:t xml:space="preserve"> 2014</w:t>
            </w:r>
          </w:p>
          <w:p>
            <w:pPr>
              <w:widowControl/>
              <w:spacing w:line="360" w:lineRule="auto"/>
              <w:jc w:val="both"/>
            </w:pPr>
            <w:r>
              <w:t>11 dec 2014</w:t>
            </w:r>
          </w:p>
          <w:p>
            <w:pPr>
              <w:widowControl/>
              <w:spacing w:line="360" w:lineRule="auto"/>
              <w:jc w:val="both"/>
            </w:pPr>
            <w:r>
              <w:rPr>
                <w:rFonts w:ascii="Arial" w:eastAsia="Arial" w:hAnsi="Arial" w:cs="Arial"/>
                <w:sz w:val="20"/>
              </w:rPr>
              <w:t xml:space="preserve">11 </w:t>
            </w:r>
            <w:r>
              <w:rPr>
                <w:rFonts w:ascii="Arial" w:eastAsia="Arial" w:hAnsi="Arial" w:cs="Arial"/>
                <w:sz w:val="20"/>
              </w:rPr>
              <w:t>dec</w:t>
            </w:r>
            <w:r>
              <w:rPr>
                <w:rFonts w:ascii="Arial" w:eastAsia="Arial" w:hAnsi="Arial" w:cs="Arial"/>
                <w:sz w:val="20"/>
              </w:rPr>
              <w:t xml:space="preserve"> 2014</w:t>
            </w:r>
          </w:p>
        </w:tc>
      </w:tr>
      <w:tr>
        <w:tblPrEx>
          <w:tblW w:w="9640" w:type="dxa"/>
          <w:jc w:val="left"/>
          <w:tblInd w:w="-107" w:type="dxa"/>
          <w:tblLayout w:type="fixed"/>
          <w:tblCellMar>
            <w:top w:w="0" w:type="dxa"/>
            <w:left w:w="100" w:type="dxa"/>
            <w:bottom w:w="0" w:type="dxa"/>
            <w:right w:w="100" w:type="dxa"/>
          </w:tblCellMar>
        </w:tblPrEx>
        <w:trPr>
          <w:jc w:val="left"/>
        </w:trPr>
        <w:tc>
          <w:tcPr>
            <w:tcW w:w="1426"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ind w:firstLine="720"/>
              <w:jc w:val="both"/>
            </w:pPr>
            <w:r>
              <w:rPr>
                <w:rFonts w:ascii="Arial" w:eastAsia="Arial" w:hAnsi="Arial" w:cs="Arial"/>
                <w:sz w:val="20"/>
              </w:rPr>
              <w:t xml:space="preserve">5. </w:t>
            </w:r>
          </w:p>
        </w:tc>
        <w:tc>
          <w:tcPr>
            <w:tcW w:w="2232"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ind w:firstLine="720"/>
              <w:jc w:val="both"/>
            </w:pPr>
            <w:r>
              <w:rPr>
                <w:rFonts w:ascii="Arial" w:eastAsia="Arial" w:hAnsi="Arial" w:cs="Arial"/>
                <w:sz w:val="20"/>
              </w:rPr>
              <w:t>Test</w:t>
            </w:r>
          </w:p>
        </w:tc>
        <w:tc>
          <w:tcPr>
            <w:tcW w:w="2002"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ind w:firstLine="720"/>
              <w:jc w:val="both"/>
            </w:pPr>
            <w:r>
              <w:rPr>
                <w:rFonts w:ascii="Arial" w:eastAsia="Arial" w:hAnsi="Arial" w:cs="Arial"/>
                <w:sz w:val="20"/>
              </w:rPr>
              <w:t>Alina</w:t>
            </w:r>
          </w:p>
          <w:p>
            <w:pPr>
              <w:widowControl/>
              <w:spacing w:line="360" w:lineRule="auto"/>
              <w:ind w:firstLine="720"/>
              <w:jc w:val="both"/>
            </w:pPr>
            <w:r>
              <w:rPr>
                <w:rFonts w:ascii="Arial" w:eastAsia="Arial" w:hAnsi="Arial" w:cs="Arial"/>
                <w:sz w:val="20"/>
              </w:rPr>
              <w:t>Oana</w:t>
            </w:r>
          </w:p>
          <w:p>
            <w:pPr>
              <w:widowControl/>
              <w:spacing w:line="360" w:lineRule="auto"/>
              <w:ind w:firstLine="720"/>
              <w:jc w:val="both"/>
            </w:pPr>
            <w:r>
              <w:rPr>
                <w:rFonts w:ascii="Arial" w:eastAsia="Arial" w:hAnsi="Arial" w:cs="Arial"/>
                <w:sz w:val="20"/>
              </w:rPr>
              <w:t>Paula</w:t>
            </w:r>
          </w:p>
        </w:tc>
        <w:tc>
          <w:tcPr>
            <w:tcW w:w="1310"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ind w:firstLine="720"/>
              <w:jc w:val="both"/>
            </w:pPr>
            <w:r>
              <w:rPr>
                <w:rFonts w:ascii="Arial" w:eastAsia="Arial" w:hAnsi="Arial" w:cs="Arial"/>
                <w:sz w:val="20"/>
              </w:rPr>
              <w:t>2</w:t>
            </w:r>
          </w:p>
          <w:p>
            <w:pPr>
              <w:widowControl/>
              <w:spacing w:line="360" w:lineRule="auto"/>
              <w:ind w:firstLine="720"/>
              <w:jc w:val="both"/>
            </w:pPr>
            <w:r>
              <w:t>5</w:t>
            </w:r>
          </w:p>
          <w:p>
            <w:pPr>
              <w:widowControl/>
              <w:spacing w:line="360" w:lineRule="auto"/>
              <w:ind w:firstLine="720"/>
              <w:jc w:val="both"/>
            </w:pPr>
            <w:r>
              <w:rPr>
                <w:rFonts w:ascii="Arial" w:eastAsia="Arial" w:hAnsi="Arial" w:cs="Arial"/>
                <w:sz w:val="20"/>
              </w:rPr>
              <w:t>3</w:t>
            </w:r>
          </w:p>
        </w:tc>
        <w:tc>
          <w:tcPr>
            <w:tcW w:w="1267"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jc w:val="both"/>
            </w:pPr>
            <w:r>
              <w:rPr>
                <w:rFonts w:ascii="Arial" w:eastAsia="Arial" w:hAnsi="Arial" w:cs="Arial"/>
                <w:sz w:val="20"/>
              </w:rPr>
              <w:t>12dec 2014</w:t>
            </w:r>
          </w:p>
          <w:p>
            <w:pPr>
              <w:widowControl/>
              <w:spacing w:line="360" w:lineRule="auto"/>
              <w:jc w:val="both"/>
            </w:pPr>
            <w:r>
              <w:rPr>
                <w:sz w:val="20"/>
              </w:rPr>
              <w:t>10dec2014</w:t>
            </w:r>
          </w:p>
          <w:p>
            <w:pPr>
              <w:widowControl/>
              <w:spacing w:line="360" w:lineRule="auto"/>
              <w:jc w:val="both"/>
            </w:pPr>
            <w:r>
              <w:rPr>
                <w:rFonts w:ascii="Arial" w:eastAsia="Arial" w:hAnsi="Arial" w:cs="Arial"/>
                <w:sz w:val="20"/>
              </w:rPr>
              <w:t>12dec 2014</w:t>
            </w:r>
          </w:p>
        </w:tc>
        <w:tc>
          <w:tcPr>
            <w:tcW w:w="1426"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jc w:val="both"/>
            </w:pPr>
            <w:r>
              <w:rPr>
                <w:rFonts w:ascii="Arial" w:eastAsia="Arial" w:hAnsi="Arial" w:cs="Arial"/>
                <w:sz w:val="20"/>
              </w:rPr>
              <w:t xml:space="preserve">14 </w:t>
            </w:r>
            <w:r>
              <w:rPr>
                <w:rFonts w:ascii="Arial" w:eastAsia="Arial" w:hAnsi="Arial" w:cs="Arial"/>
                <w:sz w:val="20"/>
              </w:rPr>
              <w:t>dec</w:t>
            </w:r>
            <w:r>
              <w:rPr>
                <w:rFonts w:ascii="Arial" w:eastAsia="Arial" w:hAnsi="Arial" w:cs="Arial"/>
                <w:sz w:val="20"/>
              </w:rPr>
              <w:t xml:space="preserve"> 2014</w:t>
            </w:r>
          </w:p>
          <w:p>
            <w:pPr>
              <w:widowControl/>
              <w:spacing w:line="360" w:lineRule="auto"/>
              <w:jc w:val="both"/>
            </w:pPr>
            <w:r>
              <w:rPr>
                <w:sz w:val="20"/>
              </w:rPr>
              <w:t>14 dec 2014</w:t>
            </w:r>
          </w:p>
          <w:p>
            <w:pPr>
              <w:widowControl/>
              <w:spacing w:line="360" w:lineRule="auto"/>
              <w:jc w:val="both"/>
            </w:pPr>
            <w:r>
              <w:rPr>
                <w:rFonts w:ascii="Arial" w:eastAsia="Arial" w:hAnsi="Arial" w:cs="Arial"/>
                <w:sz w:val="20"/>
              </w:rPr>
              <w:t>14 dec 2014</w:t>
            </w:r>
          </w:p>
        </w:tc>
      </w:tr>
    </w:tbl>
    <w:p>
      <w:pPr>
        <w:widowControl/>
        <w:spacing w:line="360" w:lineRule="auto"/>
        <w:jc w:val="both"/>
      </w:pPr>
    </w:p>
    <w:p>
      <w:pPr>
        <w:widowControl/>
        <w:spacing w:line="360" w:lineRule="auto"/>
        <w:jc w:val="both"/>
      </w:pPr>
      <w:bookmarkStart w:id="30" w:name="h.2s8eyo1"/>
      <w:bookmarkEnd w:id="30"/>
    </w:p>
    <w:p>
      <w:pPr>
        <w:pStyle w:val="Heading2"/>
        <w:keepLines/>
        <w:widowControl/>
        <w:numPr>
          <w:ilvl w:val="1"/>
          <w:numId w:val="2"/>
        </w:numPr>
        <w:spacing w:before="120" w:after="120" w:line="240" w:lineRule="auto"/>
      </w:pPr>
      <w:bookmarkStart w:id="31" w:name="_Toc406663652"/>
      <w:bookmarkStart w:id="32" w:name="_Toc256000011"/>
      <w:r>
        <w:rPr>
          <w:rFonts w:ascii="Arial" w:eastAsia="Arial" w:hAnsi="Arial" w:cs="Arial"/>
          <w:b/>
          <w:sz w:val="24"/>
        </w:rPr>
        <w:t>Deliverables list</w:t>
      </w:r>
      <w:bookmarkEnd w:id="32"/>
      <w:bookmarkEnd w:id="31"/>
      <w:r>
        <w:rPr>
          <w:rFonts w:ascii="Arial" w:eastAsia="Arial" w:hAnsi="Arial" w:cs="Arial"/>
          <w:b/>
          <w:sz w:val="24"/>
        </w:rPr>
        <w:t xml:space="preserve"> </w:t>
      </w:r>
    </w:p>
    <w:tbl>
      <w:tblPr>
        <w:tblW w:w="8740" w:type="dxa"/>
        <w:jc w:val="left"/>
        <w:tblInd w:w="-107"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CellMar>
          <w:top w:w="0" w:type="dxa"/>
          <w:left w:w="100" w:type="dxa"/>
          <w:bottom w:w="0" w:type="dxa"/>
          <w:right w:w="100" w:type="dxa"/>
        </w:tblCellMar>
      </w:tblPr>
      <w:tblGrid>
        <w:gridCol w:w="965"/>
        <w:gridCol w:w="4392"/>
        <w:gridCol w:w="1555"/>
        <w:gridCol w:w="1843"/>
      </w:tblGrid>
      <w:tr>
        <w:tblPrEx>
          <w:tblW w:w="8740" w:type="dxa"/>
          <w:jc w:val="left"/>
          <w:tblInd w:w="-107"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CellMar>
            <w:top w:w="0" w:type="dxa"/>
            <w:left w:w="100" w:type="dxa"/>
            <w:bottom w:w="0" w:type="dxa"/>
            <w:right w:w="100" w:type="dxa"/>
          </w:tblCellMar>
        </w:tblPrEx>
        <w:trPr>
          <w:jc w:val="left"/>
        </w:trPr>
        <w:tc>
          <w:tcPr>
            <w:tcW w:w="965"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jc w:val="both"/>
            </w:pPr>
            <w:r>
              <w:rPr>
                <w:rFonts w:ascii="Arial" w:eastAsia="Arial" w:hAnsi="Arial" w:cs="Arial"/>
                <w:b/>
                <w:smallCaps/>
                <w:sz w:val="24"/>
              </w:rPr>
              <w:t>DEL. NO.</w:t>
            </w:r>
          </w:p>
        </w:tc>
        <w:tc>
          <w:tcPr>
            <w:tcW w:w="4392"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jc w:val="both"/>
            </w:pPr>
            <w:r>
              <w:rPr>
                <w:rFonts w:ascii="Arial" w:eastAsia="Arial" w:hAnsi="Arial" w:cs="Arial"/>
                <w:b/>
                <w:smallCaps/>
                <w:sz w:val="24"/>
              </w:rPr>
              <w:t>DELIVERABLE NAME</w:t>
            </w:r>
          </w:p>
        </w:tc>
        <w:tc>
          <w:tcPr>
            <w:tcW w:w="1555"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jc w:val="both"/>
            </w:pPr>
            <w:r>
              <w:rPr>
                <w:rFonts w:ascii="Arial" w:eastAsia="Arial" w:hAnsi="Arial" w:cs="Arial"/>
                <w:b/>
                <w:smallCaps/>
                <w:sz w:val="24"/>
              </w:rPr>
              <w:t>WORK PACKAGE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jc w:val="both"/>
            </w:pPr>
            <w:r>
              <w:rPr>
                <w:rFonts w:ascii="Arial" w:eastAsia="Arial" w:hAnsi="Arial" w:cs="Arial"/>
                <w:b/>
                <w:smallCaps/>
                <w:sz w:val="24"/>
              </w:rPr>
              <w:t>DATE</w:t>
            </w:r>
          </w:p>
        </w:tc>
      </w:tr>
      <w:tr>
        <w:tblPrEx>
          <w:tblW w:w="8740" w:type="dxa"/>
          <w:jc w:val="left"/>
          <w:tblInd w:w="-107" w:type="dxa"/>
          <w:tblLayout w:type="fixed"/>
          <w:tblCellMar>
            <w:top w:w="0" w:type="dxa"/>
            <w:left w:w="100" w:type="dxa"/>
            <w:bottom w:w="0" w:type="dxa"/>
            <w:right w:w="100" w:type="dxa"/>
          </w:tblCellMar>
        </w:tblPrEx>
        <w:trPr>
          <w:jc w:val="left"/>
        </w:trPr>
        <w:tc>
          <w:tcPr>
            <w:tcW w:w="965"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jc w:val="both"/>
            </w:pPr>
            <w:r>
              <w:rPr>
                <w:rFonts w:ascii="Arial" w:eastAsia="Arial" w:hAnsi="Arial" w:cs="Arial"/>
                <w:sz w:val="24"/>
              </w:rPr>
              <w:t>1.</w:t>
            </w:r>
          </w:p>
          <w:p>
            <w:pPr>
              <w:widowControl/>
              <w:spacing w:line="360" w:lineRule="auto"/>
              <w:jc w:val="both"/>
            </w:pPr>
            <w:r>
              <w:rPr>
                <w:rFonts w:ascii="Arial" w:eastAsia="Arial" w:hAnsi="Arial" w:cs="Arial"/>
                <w:sz w:val="24"/>
              </w:rPr>
              <w:t>2.</w:t>
            </w:r>
          </w:p>
          <w:p>
            <w:pPr>
              <w:widowControl/>
              <w:spacing w:line="360" w:lineRule="auto"/>
              <w:jc w:val="both"/>
            </w:pPr>
            <w:r>
              <w:rPr>
                <w:rFonts w:ascii="Arial" w:eastAsia="Arial" w:hAnsi="Arial" w:cs="Arial"/>
                <w:sz w:val="24"/>
              </w:rPr>
              <w:t>3.</w:t>
            </w:r>
          </w:p>
        </w:tc>
        <w:tc>
          <w:tcPr>
            <w:tcW w:w="4392"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ind w:firstLine="720"/>
              <w:jc w:val="both"/>
            </w:pPr>
            <w:r>
              <w:rPr>
                <w:rFonts w:ascii="Arial" w:eastAsia="Arial" w:hAnsi="Arial" w:cs="Arial"/>
                <w:sz w:val="24"/>
              </w:rPr>
              <w:t>DeliverLib</w:t>
            </w:r>
          </w:p>
          <w:p>
            <w:pPr>
              <w:widowControl/>
              <w:spacing w:line="360" w:lineRule="auto"/>
              <w:ind w:firstLine="720"/>
              <w:jc w:val="both"/>
            </w:pPr>
            <w:r>
              <w:rPr>
                <w:rFonts w:ascii="Arial" w:eastAsia="Arial" w:hAnsi="Arial" w:cs="Arial"/>
                <w:sz w:val="24"/>
              </w:rPr>
              <w:t>SearchBookLib</w:t>
            </w:r>
          </w:p>
          <w:p>
            <w:pPr>
              <w:widowControl/>
              <w:spacing w:line="360" w:lineRule="auto"/>
              <w:ind w:firstLine="720"/>
              <w:jc w:val="both"/>
            </w:pPr>
            <w:r>
              <w:rPr>
                <w:rFonts w:ascii="Arial" w:eastAsia="Arial" w:hAnsi="Arial" w:cs="Arial"/>
                <w:sz w:val="24"/>
              </w:rPr>
              <w:t>LocateLib</w:t>
            </w:r>
          </w:p>
        </w:tc>
        <w:tc>
          <w:tcPr>
            <w:tcW w:w="1555"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ind w:firstLine="720"/>
              <w:jc w:val="both"/>
            </w:pPr>
            <w:r>
              <w:rPr>
                <w:rFonts w:ascii="Arial" w:eastAsia="Arial" w:hAnsi="Arial" w:cs="Arial"/>
                <w:sz w:val="24"/>
              </w:rPr>
              <w:t>5</w:t>
            </w:r>
          </w:p>
          <w:p>
            <w:pPr>
              <w:widowControl/>
              <w:spacing w:line="360" w:lineRule="auto"/>
              <w:ind w:firstLine="720"/>
              <w:jc w:val="both"/>
            </w:pPr>
            <w:r>
              <w:rPr>
                <w:rFonts w:ascii="Arial" w:eastAsia="Arial" w:hAnsi="Arial" w:cs="Arial"/>
                <w:sz w:val="24"/>
              </w:rPr>
              <w:t>5</w:t>
            </w:r>
          </w:p>
          <w:p>
            <w:pPr>
              <w:widowControl/>
              <w:spacing w:line="360" w:lineRule="auto"/>
              <w:ind w:firstLine="720"/>
              <w:jc w:val="both"/>
            </w:pPr>
            <w:r>
              <w:rPr>
                <w:rFonts w:ascii="Arial" w:eastAsia="Arial" w:hAnsi="Arial" w:cs="Arial"/>
                <w:sz w:val="24"/>
              </w:rPr>
              <w:t>5</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left w:w="115" w:type="dxa"/>
              <w:right w:w="115" w:type="dxa"/>
            </w:tcMar>
          </w:tcPr>
          <w:p>
            <w:pPr>
              <w:widowControl/>
              <w:spacing w:line="360" w:lineRule="auto"/>
              <w:jc w:val="both"/>
            </w:pPr>
            <w:r>
              <w:rPr>
                <w:rFonts w:ascii="Arial" w:eastAsia="Arial" w:hAnsi="Arial" w:cs="Arial"/>
                <w:sz w:val="24"/>
              </w:rPr>
              <w:t>15 dec 2014</w:t>
            </w:r>
          </w:p>
          <w:p>
            <w:pPr>
              <w:widowControl/>
              <w:spacing w:line="360" w:lineRule="auto"/>
              <w:jc w:val="both"/>
            </w:pPr>
            <w:r>
              <w:rPr>
                <w:rFonts w:ascii="Arial" w:eastAsia="Arial" w:hAnsi="Arial" w:cs="Arial"/>
                <w:sz w:val="24"/>
              </w:rPr>
              <w:t>15 dec 2014</w:t>
            </w:r>
          </w:p>
          <w:p>
            <w:pPr>
              <w:widowControl/>
              <w:spacing w:line="360" w:lineRule="auto"/>
              <w:jc w:val="both"/>
            </w:pPr>
            <w:r>
              <w:rPr>
                <w:rFonts w:ascii="Arial" w:eastAsia="Arial" w:hAnsi="Arial" w:cs="Arial"/>
                <w:sz w:val="24"/>
              </w:rPr>
              <w:t xml:space="preserve">15 </w:t>
            </w:r>
            <w:r>
              <w:rPr>
                <w:rFonts w:ascii="Arial" w:eastAsia="Arial" w:hAnsi="Arial" w:cs="Arial"/>
                <w:sz w:val="24"/>
              </w:rPr>
              <w:t>dec</w:t>
            </w:r>
            <w:r>
              <w:rPr>
                <w:rFonts w:ascii="Arial" w:eastAsia="Arial" w:hAnsi="Arial" w:cs="Arial"/>
                <w:sz w:val="24"/>
              </w:rPr>
              <w:t xml:space="preserve"> 2014</w:t>
            </w:r>
          </w:p>
        </w:tc>
      </w:tr>
    </w:tbl>
    <w:p>
      <w:pPr>
        <w:widowControl/>
        <w:spacing w:line="360" w:lineRule="auto"/>
        <w:ind w:firstLine="720"/>
        <w:jc w:val="both"/>
      </w:pPr>
    </w:p>
    <w:p>
      <w:pPr>
        <w:widowControl/>
        <w:spacing w:line="360" w:lineRule="auto"/>
        <w:ind w:firstLine="720"/>
        <w:jc w:val="both"/>
      </w:pPr>
    </w:p>
    <w:p>
      <w:pPr>
        <w:widowControl/>
        <w:spacing w:line="360" w:lineRule="auto"/>
        <w:ind w:firstLine="720"/>
        <w:jc w:val="both"/>
      </w:pPr>
      <w:bookmarkStart w:id="33" w:name="h.17dp8vu"/>
      <w:bookmarkEnd w:id="33"/>
    </w:p>
    <w:p>
      <w:pPr>
        <w:pStyle w:val="Heading2"/>
        <w:keepLines/>
        <w:widowControl/>
        <w:numPr>
          <w:ilvl w:val="1"/>
          <w:numId w:val="2"/>
        </w:numPr>
        <w:spacing w:before="120" w:after="120" w:line="240" w:lineRule="auto"/>
      </w:pPr>
      <w:bookmarkStart w:id="34" w:name="h.3rdcrjn"/>
      <w:bookmarkStart w:id="35" w:name="_Toc406663653"/>
      <w:bookmarkEnd w:id="34"/>
      <w:bookmarkStart w:id="36" w:name="_Toc256000012"/>
      <w:r>
        <w:rPr>
          <w:rFonts w:ascii="Arial" w:eastAsia="Arial" w:hAnsi="Arial" w:cs="Arial"/>
          <w:b/>
          <w:sz w:val="24"/>
        </w:rPr>
        <w:t>Description of each work package</w:t>
      </w:r>
      <w:bookmarkEnd w:id="36"/>
      <w:bookmarkEnd w:id="35"/>
      <w:r>
        <w:rPr>
          <w:rFonts w:ascii="Arial" w:eastAsia="Arial" w:hAnsi="Arial" w:cs="Arial"/>
          <w:b/>
          <w:sz w:val="24"/>
        </w:rPr>
        <w:t xml:space="preserve"> </w:t>
      </w:r>
    </w:p>
    <w:p>
      <w:pPr>
        <w:pStyle w:val="Heading3"/>
        <w:keepLines/>
        <w:widowControl/>
        <w:numPr>
          <w:ilvl w:val="2"/>
          <w:numId w:val="2"/>
        </w:numPr>
        <w:spacing w:before="120" w:after="120" w:line="240" w:lineRule="auto"/>
        <w:ind w:firstLine="1440"/>
      </w:pPr>
      <w:bookmarkStart w:id="37" w:name="_Toc406663654"/>
      <w:bookmarkStart w:id="38" w:name="_Toc256000013"/>
      <w:r>
        <w:rPr>
          <w:rFonts w:ascii="Arial" w:eastAsia="Arial" w:hAnsi="Arial" w:cs="Arial"/>
          <w:b/>
          <w:i/>
          <w:sz w:val="24"/>
        </w:rPr>
        <w:t>Work package no1: Plan</w:t>
      </w:r>
      <w:bookmarkEnd w:id="38"/>
      <w:bookmarkEnd w:id="37"/>
    </w:p>
    <w:p>
      <w:pPr>
        <w:widowControl/>
        <w:spacing w:after="120" w:line="240" w:lineRule="auto"/>
        <w:ind w:firstLine="720"/>
        <w:jc w:val="both"/>
      </w:pPr>
      <w:bookmarkStart w:id="39" w:name="h.26in1rg"/>
      <w:bookmarkEnd w:id="39"/>
      <w:r>
        <w:rPr>
          <w:rFonts w:ascii="Arial" w:eastAsia="Arial" w:hAnsi="Arial" w:cs="Arial"/>
          <w:sz w:val="24"/>
        </w:rPr>
        <w:t>We all met in order to split the tasks and decide how the project will look like. The objectives were established and the work distributed.</w:t>
      </w:r>
    </w:p>
    <w:p>
      <w:pPr>
        <w:pStyle w:val="Heading3"/>
        <w:keepLines/>
        <w:widowControl/>
        <w:numPr>
          <w:ilvl w:val="2"/>
          <w:numId w:val="2"/>
        </w:numPr>
        <w:spacing w:before="120" w:after="120" w:line="240" w:lineRule="auto"/>
        <w:ind w:firstLine="1440"/>
      </w:pPr>
      <w:bookmarkStart w:id="40" w:name="_Toc406663655"/>
      <w:bookmarkStart w:id="41" w:name="_Toc256000014"/>
      <w:r>
        <w:rPr>
          <w:rFonts w:ascii="Arial" w:eastAsia="Arial" w:hAnsi="Arial" w:cs="Arial"/>
          <w:b/>
          <w:i/>
          <w:sz w:val="24"/>
        </w:rPr>
        <w:t>Work package no2: Analyze</w:t>
      </w:r>
      <w:bookmarkEnd w:id="41"/>
      <w:bookmarkEnd w:id="40"/>
    </w:p>
    <w:p>
      <w:pPr>
        <w:spacing w:after="120" w:line="240" w:lineRule="auto"/>
        <w:ind w:firstLine="720"/>
        <w:jc w:val="both"/>
      </w:pPr>
      <w:bookmarkStart w:id="42" w:name="h.rhzgrlbntcan"/>
      <w:bookmarkEnd w:id="42"/>
      <w:r>
        <w:rPr>
          <w:rFonts w:ascii="Arial" w:eastAsia="Arial" w:hAnsi="Arial" w:cs="Arial"/>
          <w:b/>
          <w:sz w:val="24"/>
        </w:rPr>
        <w:t>Server</w:t>
      </w:r>
    </w:p>
    <w:p>
      <w:pPr>
        <w:spacing w:after="120" w:line="240" w:lineRule="auto"/>
        <w:ind w:firstLine="720"/>
        <w:jc w:val="both"/>
      </w:pPr>
      <w:r>
        <w:rPr>
          <w:rFonts w:ascii="Arial" w:eastAsia="Arial" w:hAnsi="Arial" w:cs="Arial"/>
          <w:b w:val="0"/>
          <w:sz w:val="24"/>
        </w:rPr>
        <w:t>I started by looking for some parser examples in PHP and for various operations with a database. I also read some articles regarding them.</w:t>
      </w:r>
    </w:p>
    <w:p>
      <w:pPr>
        <w:widowControl/>
        <w:spacing w:after="120" w:line="240" w:lineRule="auto"/>
        <w:ind w:firstLine="720"/>
        <w:jc w:val="both"/>
      </w:pPr>
      <w:bookmarkStart w:id="43" w:name="h.k97rqbp5s2nq"/>
      <w:bookmarkEnd w:id="43"/>
      <w:r>
        <w:rPr>
          <w:rFonts w:ascii="Arial" w:eastAsia="Arial" w:hAnsi="Arial" w:cs="Arial"/>
          <w:b/>
          <w:sz w:val="24"/>
        </w:rPr>
        <w:t>Client analysis:</w:t>
      </w:r>
    </w:p>
    <w:p>
      <w:pPr>
        <w:widowControl/>
        <w:spacing w:after="120" w:line="240" w:lineRule="auto"/>
        <w:ind w:firstLine="720"/>
        <w:jc w:val="both"/>
      </w:pPr>
      <w:bookmarkStart w:id="44" w:name="h.cq2lh6p4fux6"/>
      <w:bookmarkEnd w:id="44"/>
      <w:r>
        <w:rPr>
          <w:rFonts w:ascii="Arial" w:eastAsia="Arial" w:hAnsi="Arial" w:cs="Arial"/>
          <w:sz w:val="24"/>
        </w:rPr>
        <w:t xml:space="preserve">I started by looking for some of the native applications for </w:t>
      </w:r>
      <w:r>
        <w:rPr>
          <w:rFonts w:ascii="Arial" w:eastAsia="Arial" w:hAnsi="Arial" w:cs="Arial"/>
          <w:sz w:val="24"/>
        </w:rPr>
        <w:t>Android</w:t>
      </w:r>
      <w:r>
        <w:rPr>
          <w:rFonts w:ascii="Arial" w:eastAsia="Arial" w:hAnsi="Arial" w:cs="Arial"/>
          <w:sz w:val="24"/>
        </w:rPr>
        <w:t xml:space="preserve"> existing or in development which are similar and I read some articles.</w:t>
      </w:r>
    </w:p>
    <w:p>
      <w:pPr>
        <w:widowControl/>
        <w:spacing w:after="120" w:line="240" w:lineRule="auto"/>
        <w:ind w:firstLine="720"/>
        <w:jc w:val="both"/>
      </w:pPr>
      <w:bookmarkStart w:id="45" w:name="h.m0cubfg2onlp"/>
      <w:bookmarkEnd w:id="45"/>
      <w:r>
        <w:rPr>
          <w:rFonts w:ascii="Arial" w:eastAsia="Arial" w:hAnsi="Arial" w:cs="Arial"/>
          <w:b/>
          <w:sz w:val="24"/>
        </w:rPr>
        <w:t>Location analysis:</w:t>
      </w:r>
    </w:p>
    <w:p>
      <w:pPr>
        <w:widowControl/>
        <w:spacing w:after="120" w:line="240" w:lineRule="auto"/>
        <w:ind w:firstLine="720"/>
        <w:jc w:val="both"/>
      </w:pPr>
      <w:bookmarkStart w:id="46" w:name="h.wv3mydpn4cxb"/>
      <w:bookmarkEnd w:id="46"/>
      <w:r>
        <w:rPr>
          <w:rFonts w:ascii="Arial" w:eastAsia="Arial" w:hAnsi="Arial" w:cs="Arial"/>
          <w:sz w:val="24"/>
        </w:rPr>
        <w:t xml:space="preserve">I started by looking for </w:t>
      </w:r>
      <w:r>
        <w:rPr>
          <w:rFonts w:ascii="Arial" w:eastAsia="Arial" w:hAnsi="Arial" w:cs="Arial"/>
          <w:sz w:val="24"/>
        </w:rPr>
        <w:t>LocationServices</w:t>
      </w:r>
      <w:r>
        <w:rPr>
          <w:rFonts w:ascii="Arial" w:eastAsia="Arial" w:hAnsi="Arial" w:cs="Arial"/>
          <w:sz w:val="24"/>
        </w:rPr>
        <w:t xml:space="preserve"> API provided by Android and Google and</w:t>
      </w:r>
      <w:r>
        <w:rPr>
          <w:rFonts w:ascii="Arial" w:eastAsia="Arial" w:hAnsi="Arial" w:cs="Arial"/>
          <w:sz w:val="24"/>
        </w:rPr>
        <w:t xml:space="preserve"> I read a few articles and forum about how to get your current location on Android and how to search the map for other addresses. </w:t>
      </w:r>
    </w:p>
    <w:p>
      <w:pPr>
        <w:widowControl/>
        <w:spacing w:after="120" w:line="240" w:lineRule="auto"/>
        <w:ind w:firstLine="720"/>
        <w:jc w:val="both"/>
      </w:pPr>
      <w:bookmarkStart w:id="47" w:name="h.7bhkhf4npwu6"/>
      <w:bookmarkEnd w:id="47"/>
    </w:p>
    <w:p>
      <w:pPr>
        <w:pStyle w:val="Heading3"/>
        <w:keepLines/>
        <w:widowControl/>
        <w:numPr>
          <w:ilvl w:val="2"/>
          <w:numId w:val="2"/>
        </w:numPr>
        <w:spacing w:before="120" w:after="120" w:line="240" w:lineRule="auto"/>
        <w:ind w:firstLine="1440"/>
      </w:pPr>
      <w:bookmarkStart w:id="48" w:name="_Toc406663656"/>
      <w:bookmarkStart w:id="49" w:name="_Toc256000015"/>
      <w:r>
        <w:rPr>
          <w:rFonts w:ascii="Arial" w:eastAsia="Arial" w:hAnsi="Arial" w:cs="Arial"/>
          <w:b/>
          <w:i/>
          <w:sz w:val="24"/>
        </w:rPr>
        <w:t>Work package no3: Design</w:t>
      </w:r>
      <w:bookmarkEnd w:id="49"/>
      <w:bookmarkEnd w:id="48"/>
    </w:p>
    <w:p>
      <w:pPr>
        <w:widowControl/>
        <w:spacing w:after="120" w:line="240" w:lineRule="auto"/>
        <w:ind w:firstLine="720"/>
        <w:jc w:val="both"/>
      </w:pPr>
      <w:bookmarkStart w:id="50" w:name="h.kpa78weu04rg"/>
      <w:bookmarkEnd w:id="50"/>
      <w:r>
        <w:rPr>
          <w:rFonts w:ascii="Arial" w:eastAsia="Arial" w:hAnsi="Arial" w:cs="Arial"/>
          <w:b/>
          <w:sz w:val="24"/>
        </w:rPr>
        <w:t>Server Design:</w:t>
      </w:r>
    </w:p>
    <w:p>
      <w:pPr>
        <w:widowControl/>
        <w:spacing w:after="120" w:line="240" w:lineRule="auto"/>
        <w:ind w:firstLine="720"/>
        <w:jc w:val="both"/>
      </w:pPr>
      <w:bookmarkStart w:id="51" w:name="h.hzgh0egluw53"/>
      <w:bookmarkEnd w:id="51"/>
      <w:r>
        <w:t>I established the structure of the application and how the operations with the database are made and the conditions which determine them.</w:t>
      </w:r>
    </w:p>
    <w:p>
      <w:pPr>
        <w:widowControl/>
        <w:spacing w:after="120" w:line="240" w:lineRule="auto"/>
        <w:ind w:firstLine="720"/>
        <w:jc w:val="both"/>
      </w:pPr>
      <w:bookmarkStart w:id="52" w:name="h.sbxlcfzzx6p"/>
      <w:bookmarkEnd w:id="52"/>
      <w:r>
        <w:rPr>
          <w:rFonts w:ascii="Arial" w:eastAsia="Arial" w:hAnsi="Arial" w:cs="Arial"/>
          <w:b/>
          <w:sz w:val="24"/>
        </w:rPr>
        <w:t>Client Design:</w:t>
      </w:r>
    </w:p>
    <w:p>
      <w:pPr>
        <w:widowControl/>
        <w:spacing w:after="120" w:line="240" w:lineRule="auto"/>
        <w:ind w:firstLine="720"/>
        <w:jc w:val="both"/>
      </w:pPr>
      <w:bookmarkStart w:id="53" w:name="h.p42bvxc7qe1"/>
      <w:bookmarkEnd w:id="53"/>
      <w:r>
        <w:rPr>
          <w:rFonts w:ascii="Arial" w:eastAsia="Arial" w:hAnsi="Arial" w:cs="Arial"/>
          <w:sz w:val="24"/>
        </w:rPr>
        <w:t>I established the structure of the application, how the page</w:t>
      </w:r>
      <w:r>
        <w:rPr>
          <w:rFonts w:ascii="Arial" w:eastAsia="Arial" w:hAnsi="Arial" w:cs="Arial"/>
          <w:sz w:val="24"/>
        </w:rPr>
        <w:t xml:space="preserve">s are linked and the GUI of the application. </w:t>
      </w:r>
    </w:p>
    <w:p>
      <w:pPr>
        <w:widowControl/>
        <w:spacing w:after="120" w:line="240" w:lineRule="auto"/>
        <w:ind w:firstLine="720"/>
        <w:jc w:val="both"/>
      </w:pPr>
      <w:bookmarkStart w:id="54" w:name="h.lzqvewcffpdt"/>
      <w:bookmarkEnd w:id="54"/>
      <w:r>
        <w:rPr>
          <w:rFonts w:ascii="Arial" w:eastAsia="Arial" w:hAnsi="Arial" w:cs="Arial"/>
          <w:b/>
          <w:sz w:val="24"/>
        </w:rPr>
        <w:t>Location Design:</w:t>
      </w:r>
    </w:p>
    <w:p>
      <w:pPr>
        <w:widowControl/>
        <w:spacing w:after="120" w:line="240" w:lineRule="auto"/>
        <w:ind w:firstLine="720"/>
        <w:jc w:val="both"/>
      </w:pPr>
      <w:bookmarkStart w:id="55" w:name="h.migmnoa3p9po"/>
      <w:bookmarkEnd w:id="55"/>
      <w:r>
        <w:rPr>
          <w:rFonts w:ascii="Arial" w:eastAsia="Arial" w:hAnsi="Arial" w:cs="Arial"/>
          <w:sz w:val="24"/>
        </w:rPr>
        <w:t xml:space="preserve">I searched for Android interfaces, activities, </w:t>
      </w:r>
      <w:r>
        <w:rPr>
          <w:rFonts w:ascii="Arial" w:eastAsia="Arial" w:hAnsi="Arial" w:cs="Arial"/>
          <w:sz w:val="24"/>
        </w:rPr>
        <w:t>ListView</w:t>
      </w:r>
      <w:r>
        <w:rPr>
          <w:rFonts w:ascii="Arial" w:eastAsia="Arial" w:hAnsi="Arial" w:cs="Arial"/>
          <w:sz w:val="24"/>
        </w:rPr>
        <w:t xml:space="preserve"> and all of the APIs needed to implement this. I draw a draft diagram of activities and decide how the application will look like.</w:t>
      </w:r>
    </w:p>
    <w:p>
      <w:pPr>
        <w:widowControl/>
        <w:spacing w:after="120" w:line="240" w:lineRule="auto"/>
        <w:ind w:firstLine="720"/>
        <w:jc w:val="both"/>
      </w:pPr>
      <w:bookmarkStart w:id="56" w:name="h.66lfjlk2a6mr"/>
      <w:bookmarkEnd w:id="56"/>
    </w:p>
    <w:p>
      <w:pPr>
        <w:pStyle w:val="Heading3"/>
        <w:keepLines/>
        <w:widowControl/>
        <w:numPr>
          <w:ilvl w:val="2"/>
          <w:numId w:val="2"/>
        </w:numPr>
        <w:spacing w:before="120" w:after="120" w:line="240" w:lineRule="auto"/>
        <w:ind w:firstLine="1440"/>
      </w:pPr>
      <w:bookmarkStart w:id="57" w:name="_Toc406663657"/>
      <w:bookmarkStart w:id="58" w:name="_Toc256000016"/>
      <w:r>
        <w:rPr>
          <w:rFonts w:ascii="Arial" w:eastAsia="Arial" w:hAnsi="Arial" w:cs="Arial"/>
          <w:b/>
          <w:i/>
          <w:sz w:val="24"/>
        </w:rPr>
        <w:t>Work p</w:t>
      </w:r>
      <w:r>
        <w:rPr>
          <w:rFonts w:ascii="Arial" w:eastAsia="Arial" w:hAnsi="Arial" w:cs="Arial"/>
          <w:b/>
          <w:i/>
          <w:sz w:val="24"/>
        </w:rPr>
        <w:t>ackage no4: Code</w:t>
      </w:r>
      <w:bookmarkEnd w:id="58"/>
      <w:bookmarkEnd w:id="57"/>
    </w:p>
    <w:p>
      <w:pPr>
        <w:widowControl/>
        <w:spacing w:after="120" w:line="240" w:lineRule="auto"/>
        <w:ind w:firstLine="720"/>
        <w:jc w:val="both"/>
      </w:pPr>
      <w:r>
        <w:rPr>
          <w:rFonts w:ascii="Arial" w:eastAsia="Arial" w:hAnsi="Arial" w:cs="Arial"/>
          <w:b/>
          <w:sz w:val="24"/>
        </w:rPr>
        <w:t>Server Code:</w:t>
      </w:r>
    </w:p>
    <w:p>
      <w:pPr>
        <w:widowControl/>
        <w:spacing w:after="120" w:line="240" w:lineRule="auto"/>
        <w:ind w:firstLine="720"/>
        <w:jc w:val="both"/>
      </w:pPr>
      <w:r>
        <w:t>The architecture uses some modules: authentication, register, history, rating and search which communicate with the database in various ways.</w:t>
      </w:r>
    </w:p>
    <w:p>
      <w:pPr>
        <w:spacing w:after="120" w:line="240" w:lineRule="auto"/>
        <w:ind w:firstLine="720"/>
        <w:jc w:val="both"/>
      </w:pPr>
      <w:r>
        <w:t xml:space="preserve"> When trying to register, the client must provide a valid username, password and e-mail.</w:t>
      </w:r>
    </w:p>
    <w:p>
      <w:pPr>
        <w:spacing w:after="120" w:line="240" w:lineRule="auto"/>
        <w:ind w:firstLine="720"/>
        <w:jc w:val="both"/>
      </w:pPr>
      <w:r>
        <w:t xml:space="preserve"> When trying to authenticate, the client must provide a valid username and password, already registered in the database.</w:t>
      </w:r>
    </w:p>
    <w:p>
      <w:pPr>
        <w:spacing w:after="120" w:line="240" w:lineRule="auto"/>
        <w:ind w:firstLine="720"/>
        <w:jc w:val="both"/>
      </w:pPr>
      <w:r>
        <w:t xml:space="preserve"> The user cannot login again if it is already logged in, it must logout first.</w:t>
      </w:r>
    </w:p>
    <w:p>
      <w:pPr>
        <w:spacing w:after="120" w:line="240" w:lineRule="auto"/>
        <w:ind w:firstLine="720"/>
        <w:jc w:val="both"/>
      </w:pPr>
      <w:r>
        <w:t xml:space="preserve"> When searching for a bookname, the client must also provide a valid username and password for adding the search result to a history and the bookname into a comon table from the database for furtherrating.</w:t>
      </w:r>
    </w:p>
    <w:p>
      <w:pPr>
        <w:spacing w:after="120" w:line="240" w:lineRule="auto"/>
        <w:ind w:firstLine="720"/>
        <w:jc w:val="both"/>
      </w:pPr>
      <w:r>
        <w:t xml:space="preserve"> When trying to rate a book, a client must provide the bookname and a value for rating, but also a valid username and password because only authenticated users are allowed to rate a book.</w:t>
      </w:r>
    </w:p>
    <w:p>
      <w:pPr>
        <w:spacing w:after="120" w:line="240" w:lineRule="auto"/>
        <w:ind w:firstLine="720"/>
        <w:jc w:val="both"/>
      </w:pPr>
      <w:r>
        <w:t xml:space="preserve"> For guest access, the server has a user guest which is easy accessible from client side with username guest, password guest.</w:t>
      </w:r>
    </w:p>
    <w:p>
      <w:pPr>
        <w:spacing w:after="120" w:line="240" w:lineRule="auto"/>
        <w:ind w:firstLine="720"/>
        <w:jc w:val="both"/>
      </w:pPr>
      <w:r>
        <w:t xml:space="preserve"> The architecture is simple, connecting the modules above to the database and taking queries according to the information needed.</w:t>
      </w:r>
    </w:p>
    <w:p>
      <w:pPr>
        <w:spacing w:after="120" w:line="240" w:lineRule="auto"/>
        <w:ind w:firstLine="720"/>
        <w:jc w:val="both"/>
      </w:pPr>
      <w:r>
        <w:t>The results obtained from queries are then provided in an XML format.</w:t>
      </w:r>
    </w:p>
    <w:p>
      <w:pPr>
        <w:widowControl/>
        <w:spacing w:after="120" w:line="240" w:lineRule="auto"/>
        <w:ind w:firstLine="720"/>
        <w:jc w:val="both"/>
      </w:pPr>
      <w:r>
        <w:rPr>
          <w:rFonts w:ascii="Arial" w:eastAsia="Arial" w:hAnsi="Arial" w:cs="Arial"/>
          <w:b/>
          <w:sz w:val="24"/>
        </w:rPr>
        <w:t>Client Code:</w:t>
      </w:r>
    </w:p>
    <w:p>
      <w:pPr>
        <w:widowControl/>
        <w:spacing w:after="120" w:line="240" w:lineRule="auto"/>
        <w:ind w:firstLine="720"/>
        <w:jc w:val="both"/>
      </w:pPr>
      <w:r>
        <w:rPr>
          <w:rFonts w:ascii="Arial" w:eastAsia="Arial" w:hAnsi="Arial" w:cs="Arial"/>
          <w:sz w:val="24"/>
        </w:rPr>
        <w:t>The architecture used by the two entities that communicate is REST (oriented resources), based on common language XML, the engine that makes it possible to transfer data via the Internet and HTTP common t</w:t>
      </w:r>
      <w:r>
        <w:rPr>
          <w:rFonts w:ascii="Arial" w:eastAsia="Arial" w:hAnsi="Arial" w:cs="Arial"/>
          <w:sz w:val="24"/>
        </w:rPr>
        <w:t xml:space="preserve">ransport protocol. For implementing the functionality of the application, first of all it was necessary to establish the communication between client and server. For this, I used serialized objects Message type using </w:t>
      </w:r>
      <w:r>
        <w:rPr>
          <w:rFonts w:ascii="Arial" w:eastAsia="Arial" w:hAnsi="Arial" w:cs="Arial"/>
          <w:sz w:val="24"/>
        </w:rPr>
        <w:t>HTTPConnection</w:t>
      </w:r>
      <w:r>
        <w:rPr>
          <w:rFonts w:ascii="Arial" w:eastAsia="Arial" w:hAnsi="Arial" w:cs="Arial"/>
          <w:sz w:val="24"/>
        </w:rPr>
        <w:t xml:space="preserve"> and </w:t>
      </w:r>
      <w:r>
        <w:rPr>
          <w:rFonts w:ascii="Arial" w:eastAsia="Arial" w:hAnsi="Arial" w:cs="Arial"/>
          <w:sz w:val="24"/>
        </w:rPr>
        <w:t>URLConnection</w:t>
      </w:r>
      <w:r>
        <w:rPr>
          <w:rFonts w:ascii="Arial" w:eastAsia="Arial" w:hAnsi="Arial" w:cs="Arial"/>
          <w:sz w:val="24"/>
        </w:rPr>
        <w:t>.</w:t>
      </w:r>
    </w:p>
    <w:p>
      <w:pPr>
        <w:widowControl/>
        <w:spacing w:after="120" w:line="240" w:lineRule="auto"/>
        <w:ind w:firstLine="720"/>
        <w:jc w:val="both"/>
      </w:pPr>
      <w:r>
        <w:rPr>
          <w:rFonts w:ascii="Arial" w:eastAsia="Arial" w:hAnsi="Arial" w:cs="Arial"/>
          <w:sz w:val="24"/>
        </w:rPr>
        <w:t>The basic functional unit of the system is Android Activity: the activity present in the flow of operations that make up the application. Each of the classes used in the application corresponds to an activity. Basically, as the application accesses resourc</w:t>
      </w:r>
      <w:r>
        <w:rPr>
          <w:rFonts w:ascii="Arial" w:eastAsia="Arial" w:hAnsi="Arial" w:cs="Arial"/>
          <w:sz w:val="24"/>
        </w:rPr>
        <w:t xml:space="preserve">es, new pages are created. Elements on the pages (buttons, lists, </w:t>
      </w:r>
      <w:r>
        <w:rPr>
          <w:rFonts w:ascii="Arial" w:eastAsia="Arial" w:hAnsi="Arial" w:cs="Arial"/>
          <w:sz w:val="24"/>
        </w:rPr>
        <w:t>TextView's</w:t>
      </w:r>
      <w:r>
        <w:rPr>
          <w:rFonts w:ascii="Arial" w:eastAsia="Arial" w:hAnsi="Arial" w:cs="Arial"/>
          <w:sz w:val="24"/>
        </w:rPr>
        <w:t>) are described in the XML pages associated.</w:t>
      </w:r>
    </w:p>
    <w:p>
      <w:pPr>
        <w:widowControl/>
        <w:spacing w:after="120" w:line="240" w:lineRule="auto"/>
        <w:ind w:firstLine="720"/>
        <w:jc w:val="both"/>
      </w:pPr>
      <w:r>
        <w:rPr>
          <w:rFonts w:ascii="Arial" w:eastAsia="Arial" w:hAnsi="Arial" w:cs="Arial"/>
          <w:b/>
          <w:sz w:val="24"/>
        </w:rPr>
        <w:t>Location Code:</w:t>
      </w:r>
    </w:p>
    <w:p>
      <w:pPr>
        <w:widowControl/>
        <w:spacing w:after="120" w:line="240" w:lineRule="auto"/>
        <w:ind w:firstLine="720"/>
        <w:jc w:val="both"/>
      </w:pPr>
      <w:r>
        <w:rPr>
          <w:rFonts w:ascii="Arial" w:eastAsia="Arial" w:hAnsi="Arial" w:cs="Arial"/>
          <w:sz w:val="24"/>
        </w:rPr>
        <w:t xml:space="preserve">I wrote the code and continued to document about the little stuffs that escaped on Analyze step. </w:t>
      </w:r>
    </w:p>
    <w:p>
      <w:pPr>
        <w:widowControl/>
        <w:spacing w:after="120" w:line="240" w:lineRule="auto"/>
        <w:ind w:firstLine="720"/>
        <w:jc w:val="both"/>
      </w:pPr>
      <w:r>
        <w:rPr>
          <w:rFonts w:ascii="Arial" w:eastAsia="Arial" w:hAnsi="Arial" w:cs="Arial"/>
          <w:sz w:val="24"/>
        </w:rPr>
        <w:t xml:space="preserve">I used Android 4.1.1, </w:t>
      </w:r>
      <w:r>
        <w:rPr>
          <w:rFonts w:ascii="Arial" w:eastAsia="Arial" w:hAnsi="Arial" w:cs="Arial"/>
          <w:sz w:val="24"/>
        </w:rPr>
        <w:t xml:space="preserve">SDK 16 </w:t>
      </w:r>
      <w:r>
        <w:rPr>
          <w:rFonts w:ascii="Arial" w:eastAsia="Arial" w:hAnsi="Arial" w:cs="Arial"/>
          <w:sz w:val="24"/>
        </w:rPr>
        <w:t>revision(</w:t>
      </w:r>
      <w:r>
        <w:rPr>
          <w:rFonts w:ascii="Arial" w:eastAsia="Arial" w:hAnsi="Arial" w:cs="Arial"/>
          <w:sz w:val="24"/>
        </w:rPr>
        <w:t xml:space="preserve">4.1.2) and ADT 23.0. I wrote the code in Eclipse Luna with Android and Google SDKs. </w:t>
      </w:r>
    </w:p>
    <w:p>
      <w:pPr>
        <w:widowControl/>
        <w:spacing w:after="120" w:line="240" w:lineRule="auto"/>
        <w:ind w:firstLine="720"/>
        <w:jc w:val="both"/>
      </w:pPr>
      <w:r>
        <w:rPr>
          <w:rFonts w:ascii="Arial" w:eastAsia="Arial" w:hAnsi="Arial" w:cs="Arial"/>
          <w:sz w:val="24"/>
        </w:rPr>
        <w:t xml:space="preserve">I used google play services for getting the location and </w:t>
      </w:r>
      <w:r>
        <w:rPr>
          <w:rFonts w:ascii="Arial" w:eastAsia="Arial" w:hAnsi="Arial" w:cs="Arial"/>
          <w:sz w:val="24"/>
        </w:rPr>
        <w:t>HTTPGet</w:t>
      </w:r>
      <w:r>
        <w:rPr>
          <w:rFonts w:ascii="Arial" w:eastAsia="Arial" w:hAnsi="Arial" w:cs="Arial"/>
          <w:sz w:val="24"/>
        </w:rPr>
        <w:t>/</w:t>
      </w:r>
      <w:r>
        <w:rPr>
          <w:rFonts w:ascii="Arial" w:eastAsia="Arial" w:hAnsi="Arial" w:cs="Arial"/>
          <w:sz w:val="24"/>
        </w:rPr>
        <w:t>HTTPPost</w:t>
      </w:r>
      <w:r>
        <w:rPr>
          <w:rFonts w:ascii="Arial" w:eastAsia="Arial" w:hAnsi="Arial" w:cs="Arial"/>
          <w:sz w:val="24"/>
        </w:rPr>
        <w:t xml:space="preserve"> to acquire a JSON with the specific coordinates and address of a given string to </w:t>
      </w:r>
      <w:r>
        <w:rPr>
          <w:rFonts w:ascii="Arial" w:eastAsia="Arial" w:hAnsi="Arial" w:cs="Arial"/>
          <w:sz w:val="24"/>
        </w:rPr>
        <w:t xml:space="preserve">search on Google Maps. </w:t>
      </w:r>
    </w:p>
    <w:p>
      <w:pPr>
        <w:widowControl/>
        <w:spacing w:after="120" w:line="240" w:lineRule="auto"/>
        <w:ind w:firstLine="720"/>
        <w:jc w:val="both"/>
      </w:pPr>
      <w:r>
        <w:rPr>
          <w:rFonts w:ascii="Arial" w:eastAsia="Arial" w:hAnsi="Arial" w:cs="Arial"/>
          <w:sz w:val="24"/>
        </w:rPr>
        <w:t xml:space="preserve">From Android I used Button, </w:t>
      </w:r>
      <w:r>
        <w:rPr>
          <w:rFonts w:ascii="Arial" w:eastAsia="Arial" w:hAnsi="Arial" w:cs="Arial"/>
          <w:sz w:val="24"/>
        </w:rPr>
        <w:t>ListView</w:t>
      </w:r>
      <w:r>
        <w:rPr>
          <w:rFonts w:ascii="Arial" w:eastAsia="Arial" w:hAnsi="Arial" w:cs="Arial"/>
          <w:sz w:val="24"/>
        </w:rPr>
        <w:t xml:space="preserve">, </w:t>
      </w:r>
      <w:r>
        <w:rPr>
          <w:rFonts w:ascii="Arial" w:eastAsia="Arial" w:hAnsi="Arial" w:cs="Arial"/>
          <w:sz w:val="24"/>
        </w:rPr>
        <w:t>TextView</w:t>
      </w:r>
      <w:r>
        <w:rPr>
          <w:rFonts w:ascii="Arial" w:eastAsia="Arial" w:hAnsi="Arial" w:cs="Arial"/>
          <w:sz w:val="24"/>
        </w:rPr>
        <w:t xml:space="preserve"> and other perspectives to create a user-friendly interface. The application check network connection and location service status.</w:t>
      </w:r>
    </w:p>
    <w:p>
      <w:pPr>
        <w:widowControl/>
        <w:spacing w:after="120" w:line="240" w:lineRule="auto"/>
        <w:ind w:firstLine="720"/>
        <w:jc w:val="both"/>
      </w:pPr>
      <w:r>
        <w:rPr>
          <w:rFonts w:ascii="Arial" w:eastAsia="Arial" w:hAnsi="Arial" w:cs="Arial"/>
          <w:sz w:val="24"/>
        </w:rPr>
        <w:t>I made a top 3 libraries (one of each bookstore) in ord</w:t>
      </w:r>
      <w:r>
        <w:rPr>
          <w:rFonts w:ascii="Arial" w:eastAsia="Arial" w:hAnsi="Arial" w:cs="Arial"/>
          <w:sz w:val="24"/>
        </w:rPr>
        <w:t xml:space="preserve">er from the nearest one to </w:t>
      </w:r>
      <w:r>
        <w:rPr>
          <w:rFonts w:ascii="Arial" w:eastAsia="Arial" w:hAnsi="Arial" w:cs="Arial"/>
          <w:sz w:val="24"/>
        </w:rPr>
        <w:t xml:space="preserve">the </w:t>
      </w:r>
      <w:r>
        <w:rPr>
          <w:rFonts w:ascii="Arial" w:eastAsia="Arial" w:hAnsi="Arial" w:cs="Arial"/>
          <w:sz w:val="24"/>
        </w:rPr>
        <w:t>farest</w:t>
      </w:r>
      <w:r>
        <w:rPr>
          <w:rFonts w:ascii="Arial" w:eastAsia="Arial" w:hAnsi="Arial" w:cs="Arial"/>
          <w:sz w:val="24"/>
        </w:rPr>
        <w:t>.</w:t>
      </w:r>
    </w:p>
    <w:p>
      <w:pPr>
        <w:widowControl/>
        <w:spacing w:after="120" w:line="240" w:lineRule="auto"/>
        <w:ind w:firstLine="720"/>
        <w:jc w:val="both"/>
      </w:pPr>
      <w:bookmarkStart w:id="59" w:name="h.1ksv4uv"/>
      <w:bookmarkEnd w:id="59"/>
    </w:p>
    <w:p>
      <w:pPr>
        <w:pStyle w:val="Heading3"/>
        <w:keepLines/>
        <w:widowControl/>
        <w:numPr>
          <w:ilvl w:val="2"/>
          <w:numId w:val="2"/>
        </w:numPr>
        <w:spacing w:before="120" w:after="120" w:line="240" w:lineRule="auto"/>
        <w:ind w:firstLine="1440"/>
      </w:pPr>
      <w:bookmarkStart w:id="60" w:name="_Toc406663658"/>
      <w:bookmarkStart w:id="61" w:name="_Toc256000017"/>
      <w:r>
        <w:rPr>
          <w:rFonts w:ascii="Arial" w:eastAsia="Arial" w:hAnsi="Arial" w:cs="Arial"/>
          <w:b/>
          <w:i/>
          <w:sz w:val="24"/>
        </w:rPr>
        <w:t>Work package no5: Test</w:t>
      </w:r>
      <w:bookmarkEnd w:id="61"/>
      <w:bookmarkEnd w:id="60"/>
    </w:p>
    <w:p>
      <w:pPr>
        <w:widowControl/>
        <w:spacing w:after="120" w:line="240" w:lineRule="auto"/>
        <w:ind w:firstLine="720"/>
        <w:jc w:val="both"/>
      </w:pPr>
      <w:r>
        <w:rPr>
          <w:rFonts w:ascii="Arial" w:eastAsia="Arial" w:hAnsi="Arial" w:cs="Arial"/>
          <w:b/>
          <w:sz w:val="24"/>
        </w:rPr>
        <w:t>Server Testing:</w:t>
      </w:r>
    </w:p>
    <w:p>
      <w:pPr>
        <w:widowControl/>
        <w:spacing w:after="120" w:line="240" w:lineRule="auto"/>
        <w:ind w:firstLine="20"/>
        <w:jc w:val="both"/>
      </w:pPr>
      <w:r>
        <w:t xml:space="preserve">            I tested the application in Google Chrome, by simply providing various queries and examining results in XML format.</w:t>
      </w:r>
    </w:p>
    <w:p>
      <w:pPr>
        <w:widowControl/>
        <w:spacing w:after="120" w:line="240" w:lineRule="auto"/>
        <w:ind w:firstLine="720"/>
        <w:jc w:val="both"/>
      </w:pPr>
      <w:r>
        <w:rPr>
          <w:rFonts w:ascii="Arial" w:eastAsia="Arial" w:hAnsi="Arial" w:cs="Arial"/>
          <w:b/>
          <w:sz w:val="24"/>
        </w:rPr>
        <w:t>Client Testing:</w:t>
      </w:r>
    </w:p>
    <w:p>
      <w:pPr>
        <w:widowControl/>
        <w:spacing w:after="120" w:line="240" w:lineRule="auto"/>
        <w:ind w:firstLine="720"/>
        <w:jc w:val="both"/>
      </w:pPr>
      <w:r>
        <w:rPr>
          <w:rFonts w:ascii="Arial" w:eastAsia="Arial" w:hAnsi="Arial" w:cs="Arial"/>
          <w:sz w:val="24"/>
        </w:rPr>
        <w:t xml:space="preserve">When testing the application, I initially used a virtual Android device (AVD) that </w:t>
      </w:r>
      <w:r>
        <w:rPr>
          <w:rFonts w:ascii="Arial" w:eastAsia="Arial" w:hAnsi="Arial" w:cs="Arial"/>
          <w:sz w:val="24"/>
        </w:rPr>
        <w:t>successfuly</w:t>
      </w:r>
      <w:r>
        <w:rPr>
          <w:rFonts w:ascii="Arial" w:eastAsia="Arial" w:hAnsi="Arial" w:cs="Arial"/>
          <w:sz w:val="24"/>
        </w:rPr>
        <w:t xml:space="preserve"> shapes a real device. Subsequently, the client applicatio</w:t>
      </w:r>
      <w:r>
        <w:rPr>
          <w:rFonts w:ascii="Arial" w:eastAsia="Arial" w:hAnsi="Arial" w:cs="Arial"/>
          <w:sz w:val="24"/>
        </w:rPr>
        <w:t>n was installed on a mobile device smartphone HTC running Android OS version 4.1.1</w:t>
      </w:r>
    </w:p>
    <w:p>
      <w:pPr>
        <w:widowControl/>
        <w:spacing w:after="120" w:line="240" w:lineRule="auto"/>
        <w:ind w:firstLine="720"/>
        <w:jc w:val="both"/>
      </w:pPr>
      <w:r>
        <w:rPr>
          <w:rFonts w:ascii="Arial" w:eastAsia="Arial" w:hAnsi="Arial" w:cs="Arial"/>
          <w:sz w:val="24"/>
        </w:rPr>
        <w:t>Given the fact that the application is composed of multiple modules with different functionalities, I first conducted independent testing of components. Subsequently, I inte</w:t>
      </w:r>
      <w:r>
        <w:rPr>
          <w:rFonts w:ascii="Arial" w:eastAsia="Arial" w:hAnsi="Arial" w:cs="Arial"/>
          <w:sz w:val="24"/>
        </w:rPr>
        <w:t>grated all of these components to make up a functional system. To detect errors, I used the utility DDMS (</w:t>
      </w:r>
      <w:r>
        <w:rPr>
          <w:rFonts w:ascii="Arial" w:eastAsia="Arial" w:hAnsi="Arial" w:cs="Arial"/>
          <w:sz w:val="24"/>
        </w:rPr>
        <w:t>Dalvik</w:t>
      </w:r>
      <w:r>
        <w:rPr>
          <w:rFonts w:ascii="Arial" w:eastAsia="Arial" w:hAnsi="Arial" w:cs="Arial"/>
          <w:sz w:val="24"/>
        </w:rPr>
        <w:t xml:space="preserve"> Debug Monitor).</w:t>
      </w:r>
    </w:p>
    <w:p>
      <w:pPr>
        <w:widowControl/>
        <w:spacing w:after="120" w:line="240" w:lineRule="auto"/>
        <w:ind w:firstLine="720"/>
        <w:jc w:val="both"/>
      </w:pPr>
    </w:p>
    <w:p>
      <w:pPr>
        <w:widowControl/>
        <w:spacing w:after="120" w:line="240" w:lineRule="auto"/>
        <w:ind w:firstLine="720"/>
        <w:jc w:val="both"/>
      </w:pPr>
      <w:r>
        <w:rPr>
          <w:rFonts w:ascii="Arial" w:eastAsia="Arial" w:hAnsi="Arial" w:cs="Arial"/>
          <w:b/>
          <w:sz w:val="24"/>
        </w:rPr>
        <w:t>Location Testing:</w:t>
      </w:r>
    </w:p>
    <w:p>
      <w:pPr>
        <w:widowControl/>
        <w:spacing w:after="120" w:line="240" w:lineRule="auto"/>
        <w:ind w:firstLine="720"/>
        <w:jc w:val="both"/>
      </w:pPr>
      <w:r>
        <w:rPr>
          <w:rFonts w:ascii="Arial" w:eastAsia="Arial" w:hAnsi="Arial" w:cs="Arial"/>
          <w:sz w:val="24"/>
        </w:rPr>
        <w:t>I tested the application on HTC ONE S running Android 4.1.1 and Nexus 7 running Android 4.4.1. The applicati</w:t>
      </w:r>
      <w:r>
        <w:rPr>
          <w:rFonts w:ascii="Arial" w:eastAsia="Arial" w:hAnsi="Arial" w:cs="Arial"/>
          <w:sz w:val="24"/>
        </w:rPr>
        <w:t>on had good results on both devices.</w:t>
      </w:r>
    </w:p>
    <w:p>
      <w:pPr>
        <w:widowControl/>
        <w:spacing w:line="360" w:lineRule="auto"/>
        <w:jc w:val="both"/>
      </w:pPr>
      <w:bookmarkStart w:id="62" w:name="h.44sinio"/>
      <w:bookmarkEnd w:id="62"/>
    </w:p>
    <w:p>
      <w:pPr>
        <w:pStyle w:val="Heading1"/>
        <w:keepLines/>
        <w:widowControl/>
        <w:numPr>
          <w:ilvl w:val="0"/>
          <w:numId w:val="2"/>
        </w:numPr>
        <w:spacing w:before="120" w:after="120" w:line="240" w:lineRule="auto"/>
        <w:ind w:left="1872" w:firstLine="1440"/>
      </w:pPr>
      <w:bookmarkStart w:id="63" w:name="h.2jxsxqh"/>
      <w:bookmarkStart w:id="64" w:name="_Toc406663659"/>
      <w:bookmarkEnd w:id="63"/>
      <w:bookmarkStart w:id="65" w:name="_Toc256000018"/>
      <w:r>
        <w:rPr>
          <w:rFonts w:ascii="Arial" w:eastAsia="Arial" w:hAnsi="Arial" w:cs="Arial"/>
          <w:b/>
          <w:sz w:val="28"/>
        </w:rPr>
        <w:t>Risk management</w:t>
      </w:r>
      <w:bookmarkEnd w:id="65"/>
      <w:bookmarkEnd w:id="64"/>
    </w:p>
    <w:p>
      <w:pPr>
        <w:pStyle w:val="Heading2"/>
        <w:keepLines/>
        <w:widowControl/>
        <w:numPr>
          <w:ilvl w:val="1"/>
          <w:numId w:val="2"/>
        </w:numPr>
        <w:spacing w:line="360" w:lineRule="auto"/>
      </w:pPr>
      <w:bookmarkStart w:id="66" w:name="_Toc406663660"/>
      <w:bookmarkStart w:id="67" w:name="_Toc256000019"/>
      <w:r>
        <w:rPr>
          <w:rFonts w:ascii="Arial" w:eastAsia="Arial" w:hAnsi="Arial" w:cs="Arial"/>
          <w:b/>
          <w:sz w:val="24"/>
        </w:rPr>
        <w:t>Risk identification</w:t>
      </w:r>
      <w:bookmarkEnd w:id="67"/>
      <w:bookmarkEnd w:id="66"/>
    </w:p>
    <w:p>
      <w:pPr>
        <w:widowControl/>
        <w:numPr>
          <w:ilvl w:val="0"/>
          <w:numId w:val="3"/>
        </w:numPr>
        <w:spacing w:line="240" w:lineRule="auto"/>
        <w:ind w:left="1440" w:hanging="359"/>
      </w:pPr>
      <w:r>
        <w:rPr>
          <w:rFonts w:ascii="Arial" w:eastAsia="Arial" w:hAnsi="Arial" w:cs="Arial"/>
          <w:sz w:val="24"/>
        </w:rPr>
        <w:t xml:space="preserve">If the components used, such as frameworks and other software modules, run with full privileges, an attack can facilitate serious data loss or server takeover. </w:t>
      </w:r>
    </w:p>
    <w:p>
      <w:pPr>
        <w:widowControl/>
        <w:numPr>
          <w:ilvl w:val="0"/>
          <w:numId w:val="3"/>
        </w:numPr>
        <w:spacing w:line="240" w:lineRule="auto"/>
        <w:ind w:left="1440" w:hanging="359"/>
      </w:pPr>
      <w:r>
        <w:rPr>
          <w:rFonts w:ascii="Arial" w:eastAsia="Arial" w:hAnsi="Arial" w:cs="Arial"/>
          <w:sz w:val="24"/>
        </w:rPr>
        <w:t xml:space="preserve">If the server redirects users to other pages and websites, without proper validation, attackers can redirect victims to phishing or malware sites, or use forwards to access unauthorized pages. </w:t>
      </w:r>
    </w:p>
    <w:p>
      <w:pPr>
        <w:widowControl/>
        <w:numPr>
          <w:ilvl w:val="0"/>
          <w:numId w:val="3"/>
        </w:numPr>
        <w:spacing w:line="240" w:lineRule="auto"/>
        <w:ind w:left="1440" w:hanging="359"/>
      </w:pPr>
      <w:r>
        <w:rPr>
          <w:rFonts w:ascii="Arial" w:eastAsia="Arial" w:hAnsi="Arial" w:cs="Arial"/>
          <w:sz w:val="24"/>
        </w:rPr>
        <w:t>If the client cannot connect to the server, the application wo</w:t>
      </w:r>
      <w:r>
        <w:rPr>
          <w:rFonts w:ascii="Arial" w:eastAsia="Arial" w:hAnsi="Arial" w:cs="Arial"/>
          <w:sz w:val="24"/>
        </w:rPr>
        <w:t>n’t be functional.</w:t>
      </w:r>
    </w:p>
    <w:p>
      <w:pPr>
        <w:widowControl/>
        <w:numPr>
          <w:ilvl w:val="0"/>
          <w:numId w:val="3"/>
        </w:numPr>
        <w:spacing w:after="120" w:line="240" w:lineRule="auto"/>
        <w:ind w:left="1440" w:hanging="359"/>
        <w:jc w:val="both"/>
      </w:pPr>
      <w:r>
        <w:rPr>
          <w:rFonts w:ascii="Arial" w:eastAsia="Arial" w:hAnsi="Arial" w:cs="Arial"/>
          <w:sz w:val="24"/>
        </w:rPr>
        <w:t>If no Internet connection is established, the location cannot be provided.</w:t>
      </w:r>
    </w:p>
    <w:p>
      <w:pPr>
        <w:widowControl/>
        <w:numPr>
          <w:ilvl w:val="0"/>
          <w:numId w:val="3"/>
        </w:numPr>
        <w:spacing w:after="120" w:line="240" w:lineRule="auto"/>
        <w:ind w:left="1440" w:hanging="359"/>
        <w:jc w:val="both"/>
      </w:pPr>
      <w:bookmarkStart w:id="68" w:name="h.17qovifxsgv2"/>
      <w:bookmarkEnd w:id="68"/>
      <w:r>
        <w:rPr>
          <w:rFonts w:ascii="Arial" w:eastAsia="Arial" w:hAnsi="Arial" w:cs="Arial"/>
          <w:sz w:val="24"/>
        </w:rPr>
        <w:t xml:space="preserve">If the location service is off when running the application, it </w:t>
      </w:r>
      <w:r>
        <w:rPr>
          <w:rFonts w:ascii="Arial" w:eastAsia="Arial" w:hAnsi="Arial" w:cs="Arial"/>
          <w:sz w:val="24"/>
        </w:rPr>
        <w:t>exists</w:t>
      </w:r>
      <w:r>
        <w:rPr>
          <w:rFonts w:ascii="Arial" w:eastAsia="Arial" w:hAnsi="Arial" w:cs="Arial"/>
          <w:sz w:val="24"/>
        </w:rPr>
        <w:t xml:space="preserve"> the risk that the program will consider the last location registered on device and this could lead to wrong output.</w:t>
      </w:r>
    </w:p>
    <w:p>
      <w:pPr>
        <w:widowControl/>
        <w:numPr>
          <w:ilvl w:val="0"/>
          <w:numId w:val="3"/>
        </w:numPr>
        <w:spacing w:after="120" w:line="240" w:lineRule="auto"/>
        <w:ind w:left="1440" w:hanging="359"/>
        <w:jc w:val="both"/>
      </w:pPr>
      <w:r>
        <w:t>If the webhost we are currently using is not available, the server is not functional. We are not currently providing a local database for the application.</w:t>
      </w:r>
    </w:p>
    <w:p>
      <w:pPr>
        <w:widowControl/>
        <w:spacing w:after="120" w:line="240" w:lineRule="auto"/>
        <w:jc w:val="both"/>
      </w:pPr>
      <w:bookmarkStart w:id="69" w:name="h.z337ya"/>
      <w:bookmarkEnd w:id="69"/>
    </w:p>
    <w:p>
      <w:pPr>
        <w:pStyle w:val="Heading2"/>
        <w:keepLines/>
        <w:widowControl/>
        <w:numPr>
          <w:ilvl w:val="1"/>
          <w:numId w:val="2"/>
        </w:numPr>
        <w:spacing w:line="360" w:lineRule="auto"/>
      </w:pPr>
      <w:bookmarkStart w:id="70" w:name="h.nw4a27p51usn"/>
      <w:bookmarkStart w:id="71" w:name="_Toc406663661"/>
      <w:bookmarkEnd w:id="70"/>
      <w:bookmarkStart w:id="72" w:name="_Toc256000020"/>
      <w:r>
        <w:rPr>
          <w:rFonts w:ascii="Arial" w:eastAsia="Arial" w:hAnsi="Arial" w:cs="Arial"/>
          <w:b/>
          <w:sz w:val="24"/>
        </w:rPr>
        <w:t>Probability / impact evaluation</w:t>
      </w:r>
      <w:bookmarkEnd w:id="72"/>
      <w:bookmarkEnd w:id="71"/>
    </w:p>
    <w:p>
      <w:pPr>
        <w:widowControl/>
        <w:spacing w:line="240" w:lineRule="auto"/>
        <w:ind w:left="720"/>
      </w:pPr>
    </w:p>
    <w:tbl>
      <w:tblPr>
        <w:tblW w:w="8900" w:type="dxa"/>
        <w:jc w:val="left"/>
        <w:tblInd w:w="720"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CellMar>
          <w:top w:w="0" w:type="dxa"/>
          <w:left w:w="100" w:type="dxa"/>
          <w:bottom w:w="0" w:type="dxa"/>
          <w:right w:w="100" w:type="dxa"/>
        </w:tblCellMar>
      </w:tblPr>
      <w:tblGrid>
        <w:gridCol w:w="2966"/>
        <w:gridCol w:w="2966"/>
        <w:gridCol w:w="2966"/>
      </w:tblGrid>
      <w:tr>
        <w:tblPrEx>
          <w:tblW w:w="8900" w:type="dxa"/>
          <w:jc w:val="left"/>
          <w:tblInd w:w="720" w:type="dxa"/>
          <w:tblBorders>
            <w:top w:val="single" w:sz="8" w:space="0" w:color="FFFFFF"/>
            <w:left w:val="single" w:sz="8" w:space="0" w:color="FFFFFF"/>
            <w:bottom w:val="single" w:sz="8" w:space="0" w:color="FFFFFF"/>
            <w:right w:val="single" w:sz="8" w:space="0" w:color="FFFFFF"/>
            <w:insideH w:val="single" w:sz="4" w:space="0" w:color="auto"/>
            <w:insideV w:val="single" w:sz="4" w:space="0" w:color="auto"/>
          </w:tblBorders>
          <w:tblLayout w:type="fixed"/>
          <w:tblCellMar>
            <w:top w:w="0" w:type="dxa"/>
            <w:left w:w="100" w:type="dxa"/>
            <w:bottom w:w="0" w:type="dxa"/>
            <w:right w:w="100" w:type="dxa"/>
          </w:tblCellMar>
        </w:tblPrEx>
        <w:trPr>
          <w:jc w:val="left"/>
        </w:trPr>
        <w:tc>
          <w:tcPr>
            <w:tcW w:w="2966" w:type="dxa"/>
            <w:tcBorders>
              <w:top w:val="single" w:sz="8" w:space="0" w:color="000000"/>
              <w:left w:val="single" w:sz="8" w:space="0" w:color="000000"/>
              <w:bottom w:val="single" w:sz="8" w:space="0" w:color="000000"/>
              <w:right w:val="single" w:sz="8" w:space="0" w:color="000000"/>
            </w:tcBorders>
            <w:shd w:val="clear" w:color="auto" w:fill="auto"/>
            <w:tcMar>
              <w:top w:w="101" w:type="dxa"/>
              <w:left w:w="101" w:type="dxa"/>
              <w:bottom w:w="101" w:type="dxa"/>
              <w:right w:w="101" w:type="dxa"/>
            </w:tcMar>
          </w:tcPr>
          <w:p>
            <w:pPr>
              <w:spacing w:line="240" w:lineRule="auto"/>
            </w:pPr>
            <w:r>
              <w:rPr>
                <w:rFonts w:ascii="Arial" w:eastAsia="Arial" w:hAnsi="Arial" w:cs="Arial"/>
              </w:rPr>
              <w:t>Risk summary</w:t>
            </w:r>
          </w:p>
        </w:tc>
        <w:tc>
          <w:tcPr>
            <w:tcW w:w="2966" w:type="dxa"/>
            <w:tcBorders>
              <w:top w:val="single" w:sz="8" w:space="0" w:color="000000"/>
              <w:left w:val="single" w:sz="8" w:space="0" w:color="000000"/>
              <w:bottom w:val="single" w:sz="8" w:space="0" w:color="000000"/>
              <w:right w:val="single" w:sz="8" w:space="0" w:color="000000"/>
            </w:tcBorders>
            <w:shd w:val="clear" w:color="auto" w:fill="auto"/>
            <w:tcMar>
              <w:top w:w="101" w:type="dxa"/>
              <w:left w:w="101" w:type="dxa"/>
              <w:bottom w:w="101" w:type="dxa"/>
              <w:right w:w="101" w:type="dxa"/>
            </w:tcMar>
          </w:tcPr>
          <w:p>
            <w:pPr>
              <w:spacing w:line="240" w:lineRule="auto"/>
            </w:pPr>
            <w:r>
              <w:rPr>
                <w:rFonts w:ascii="Arial" w:eastAsia="Arial" w:hAnsi="Arial" w:cs="Arial"/>
              </w:rPr>
              <w:t>Probability of event</w:t>
            </w:r>
          </w:p>
        </w:tc>
        <w:tc>
          <w:tcPr>
            <w:tcW w:w="2966" w:type="dxa"/>
            <w:tcBorders>
              <w:top w:val="single" w:sz="8" w:space="0" w:color="000000"/>
              <w:left w:val="single" w:sz="8" w:space="0" w:color="000000"/>
              <w:bottom w:val="single" w:sz="8" w:space="0" w:color="000000"/>
              <w:right w:val="single" w:sz="8" w:space="0" w:color="000000"/>
            </w:tcBorders>
            <w:shd w:val="clear" w:color="auto" w:fill="auto"/>
            <w:tcMar>
              <w:top w:w="101" w:type="dxa"/>
              <w:left w:w="101" w:type="dxa"/>
              <w:bottom w:w="101" w:type="dxa"/>
              <w:right w:w="101" w:type="dxa"/>
            </w:tcMar>
          </w:tcPr>
          <w:p>
            <w:pPr>
              <w:spacing w:line="240" w:lineRule="auto"/>
            </w:pPr>
            <w:r>
              <w:rPr>
                <w:rFonts w:ascii="Arial" w:eastAsia="Arial" w:hAnsi="Arial" w:cs="Arial"/>
              </w:rPr>
              <w:t>I</w:t>
            </w:r>
            <w:r>
              <w:rPr>
                <w:rFonts w:ascii="Arial" w:eastAsia="Arial" w:hAnsi="Arial" w:cs="Arial"/>
              </w:rPr>
              <w:t>mpact</w:t>
            </w:r>
          </w:p>
        </w:tc>
      </w:tr>
      <w:tr>
        <w:tblPrEx>
          <w:tblW w:w="8900" w:type="dxa"/>
          <w:jc w:val="left"/>
          <w:tblInd w:w="720" w:type="dxa"/>
          <w:tblLayout w:type="fixed"/>
          <w:tblCellMar>
            <w:top w:w="0" w:type="dxa"/>
            <w:left w:w="100" w:type="dxa"/>
            <w:bottom w:w="0" w:type="dxa"/>
            <w:right w:w="100" w:type="dxa"/>
          </w:tblCellMar>
        </w:tblPrEx>
        <w:trPr>
          <w:jc w:val="left"/>
        </w:trPr>
        <w:tc>
          <w:tcPr>
            <w:tcW w:w="2966" w:type="dxa"/>
            <w:tcBorders>
              <w:top w:val="single" w:sz="8" w:space="0" w:color="000000"/>
              <w:left w:val="single" w:sz="8" w:space="0" w:color="000000"/>
              <w:bottom w:val="single" w:sz="8" w:space="0" w:color="000000"/>
              <w:right w:val="single" w:sz="8" w:space="0" w:color="000000"/>
            </w:tcBorders>
            <w:shd w:val="clear" w:color="auto" w:fill="auto"/>
            <w:tcMar>
              <w:top w:w="101" w:type="dxa"/>
              <w:left w:w="101" w:type="dxa"/>
              <w:bottom w:w="101" w:type="dxa"/>
              <w:right w:w="101" w:type="dxa"/>
            </w:tcMar>
          </w:tcPr>
          <w:p>
            <w:pPr>
              <w:spacing w:line="240" w:lineRule="auto"/>
            </w:pPr>
          </w:p>
          <w:p>
            <w:pPr>
              <w:spacing w:line="240" w:lineRule="auto"/>
            </w:pPr>
            <w:r>
              <w:rPr>
                <w:rFonts w:ascii="Arial" w:eastAsia="Arial" w:hAnsi="Arial" w:cs="Arial"/>
              </w:rPr>
              <w:t>Deficient teamwork</w:t>
            </w:r>
          </w:p>
          <w:p>
            <w:pPr>
              <w:spacing w:line="240" w:lineRule="auto"/>
            </w:pPr>
          </w:p>
          <w:p>
            <w:pPr>
              <w:spacing w:line="240" w:lineRule="auto"/>
            </w:pPr>
            <w:r>
              <w:rPr>
                <w:rFonts w:ascii="Arial" w:eastAsia="Arial" w:hAnsi="Arial" w:cs="Arial"/>
              </w:rPr>
              <w:t>Lack of qualification</w:t>
            </w:r>
          </w:p>
          <w:p>
            <w:pPr>
              <w:spacing w:line="240" w:lineRule="auto"/>
            </w:pPr>
          </w:p>
          <w:p>
            <w:pPr>
              <w:spacing w:line="240" w:lineRule="auto"/>
            </w:pPr>
            <w:r>
              <w:rPr>
                <w:rFonts w:ascii="Arial" w:eastAsia="Arial" w:hAnsi="Arial" w:cs="Arial"/>
              </w:rPr>
              <w:t>Technology risks</w:t>
            </w:r>
          </w:p>
          <w:p>
            <w:pPr>
              <w:spacing w:line="240" w:lineRule="auto"/>
            </w:pPr>
          </w:p>
          <w:p>
            <w:pPr>
              <w:spacing w:line="240" w:lineRule="auto"/>
            </w:pPr>
            <w:r>
              <w:rPr>
                <w:rFonts w:ascii="Arial" w:eastAsia="Arial" w:hAnsi="Arial" w:cs="Arial"/>
              </w:rPr>
              <w:t>Complex tasks</w:t>
            </w:r>
          </w:p>
          <w:p>
            <w:pPr>
              <w:spacing w:line="240" w:lineRule="auto"/>
            </w:pPr>
          </w:p>
          <w:p>
            <w:pPr>
              <w:spacing w:line="240" w:lineRule="auto"/>
            </w:pPr>
            <w:r>
              <w:rPr>
                <w:rFonts w:ascii="Arial" w:eastAsia="Arial" w:hAnsi="Arial" w:cs="Arial"/>
              </w:rPr>
              <w:t>Using components with vulnerabilities</w:t>
            </w:r>
          </w:p>
          <w:p>
            <w:pPr>
              <w:spacing w:line="240" w:lineRule="auto"/>
            </w:pPr>
          </w:p>
          <w:p>
            <w:pPr>
              <w:spacing w:line="240" w:lineRule="auto"/>
            </w:pPr>
            <w:r>
              <w:rPr>
                <w:rFonts w:ascii="Arial" w:eastAsia="Arial" w:hAnsi="Arial" w:cs="Arial"/>
              </w:rPr>
              <w:t>Unvalidated</w:t>
            </w:r>
            <w:r>
              <w:rPr>
                <w:rFonts w:ascii="Arial" w:eastAsia="Arial" w:hAnsi="Arial" w:cs="Arial"/>
              </w:rPr>
              <w:t xml:space="preserve"> redirects</w:t>
            </w:r>
          </w:p>
          <w:p>
            <w:pPr>
              <w:spacing w:line="240" w:lineRule="auto"/>
            </w:pPr>
          </w:p>
          <w:p>
            <w:pPr>
              <w:spacing w:line="240" w:lineRule="auto"/>
            </w:pPr>
            <w:r>
              <w:rPr>
                <w:rFonts w:ascii="Arial" w:eastAsia="Arial" w:hAnsi="Arial" w:cs="Arial"/>
              </w:rPr>
              <w:t>No connectivity to server</w:t>
            </w:r>
          </w:p>
          <w:p>
            <w:pPr>
              <w:spacing w:line="240" w:lineRule="auto"/>
            </w:pPr>
          </w:p>
          <w:p>
            <w:pPr>
              <w:spacing w:line="240" w:lineRule="auto"/>
            </w:pPr>
            <w:r>
              <w:rPr>
                <w:rFonts w:ascii="Arial" w:eastAsia="Arial" w:hAnsi="Arial" w:cs="Arial"/>
              </w:rPr>
              <w:t>Server crashes</w:t>
            </w:r>
          </w:p>
          <w:p>
            <w:pPr>
              <w:spacing w:line="240" w:lineRule="auto"/>
            </w:pPr>
          </w:p>
          <w:p>
            <w:pPr>
              <w:spacing w:line="240" w:lineRule="auto"/>
            </w:pPr>
            <w:r>
              <w:rPr>
                <w:rFonts w:ascii="Arial" w:eastAsia="Arial" w:hAnsi="Arial" w:cs="Arial"/>
              </w:rPr>
              <w:t>No Internet connectivity</w:t>
            </w:r>
          </w:p>
          <w:p>
            <w:pPr>
              <w:spacing w:line="240" w:lineRule="auto"/>
            </w:pPr>
          </w:p>
          <w:p>
            <w:pPr>
              <w:spacing w:line="240" w:lineRule="auto"/>
            </w:pPr>
            <w:r>
              <w:rPr>
                <w:rFonts w:ascii="Arial" w:eastAsia="Arial" w:hAnsi="Arial" w:cs="Arial"/>
              </w:rPr>
              <w:t>Location service off</w:t>
            </w:r>
          </w:p>
        </w:tc>
        <w:tc>
          <w:tcPr>
            <w:tcW w:w="2966" w:type="dxa"/>
            <w:tcBorders>
              <w:top w:val="single" w:sz="8" w:space="0" w:color="000000"/>
              <w:left w:val="single" w:sz="8" w:space="0" w:color="000000"/>
              <w:bottom w:val="single" w:sz="8" w:space="0" w:color="000000"/>
              <w:right w:val="single" w:sz="8" w:space="0" w:color="000000"/>
            </w:tcBorders>
            <w:shd w:val="clear" w:color="auto" w:fill="auto"/>
            <w:tcMar>
              <w:top w:w="101" w:type="dxa"/>
              <w:left w:w="101" w:type="dxa"/>
              <w:bottom w:w="101" w:type="dxa"/>
              <w:right w:w="101" w:type="dxa"/>
            </w:tcMar>
          </w:tcPr>
          <w:p>
            <w:pPr>
              <w:spacing w:line="240" w:lineRule="auto"/>
            </w:pPr>
          </w:p>
          <w:p>
            <w:pPr>
              <w:spacing w:line="240" w:lineRule="auto"/>
            </w:pPr>
            <w:r>
              <w:rPr>
                <w:rFonts w:ascii="Arial" w:eastAsia="Arial" w:hAnsi="Arial" w:cs="Arial"/>
              </w:rPr>
              <w:t>Low</w:t>
            </w:r>
          </w:p>
          <w:p>
            <w:pPr>
              <w:spacing w:line="240" w:lineRule="auto"/>
            </w:pPr>
          </w:p>
          <w:p>
            <w:pPr>
              <w:spacing w:line="240" w:lineRule="auto"/>
            </w:pPr>
            <w:r>
              <w:rPr>
                <w:rFonts w:ascii="Arial" w:eastAsia="Arial" w:hAnsi="Arial" w:cs="Arial"/>
              </w:rPr>
              <w:t>Low</w:t>
            </w:r>
          </w:p>
          <w:p>
            <w:pPr>
              <w:spacing w:line="240" w:lineRule="auto"/>
            </w:pPr>
          </w:p>
          <w:p>
            <w:pPr>
              <w:spacing w:line="240" w:lineRule="auto"/>
            </w:pPr>
            <w:r>
              <w:rPr>
                <w:rFonts w:ascii="Arial" w:eastAsia="Arial" w:hAnsi="Arial" w:cs="Arial"/>
              </w:rPr>
              <w:t>Low</w:t>
            </w:r>
          </w:p>
          <w:p>
            <w:pPr>
              <w:spacing w:line="240" w:lineRule="auto"/>
            </w:pPr>
          </w:p>
          <w:p>
            <w:pPr>
              <w:spacing w:line="240" w:lineRule="auto"/>
            </w:pPr>
            <w:r>
              <w:rPr>
                <w:rFonts w:ascii="Arial" w:eastAsia="Arial" w:hAnsi="Arial" w:cs="Arial"/>
              </w:rPr>
              <w:t>High</w:t>
            </w:r>
          </w:p>
          <w:p>
            <w:pPr>
              <w:spacing w:line="240" w:lineRule="auto"/>
            </w:pPr>
          </w:p>
          <w:p>
            <w:pPr>
              <w:spacing w:line="240" w:lineRule="auto"/>
            </w:pPr>
            <w:r>
              <w:rPr>
                <w:rFonts w:ascii="Arial" w:eastAsia="Arial" w:hAnsi="Arial" w:cs="Arial"/>
              </w:rPr>
              <w:t>High</w:t>
            </w:r>
          </w:p>
          <w:p>
            <w:pPr>
              <w:spacing w:line="240" w:lineRule="auto"/>
            </w:pPr>
          </w:p>
          <w:p>
            <w:pPr>
              <w:spacing w:line="240" w:lineRule="auto"/>
            </w:pPr>
          </w:p>
          <w:p>
            <w:pPr>
              <w:spacing w:line="240" w:lineRule="auto"/>
            </w:pPr>
            <w:r>
              <w:rPr>
                <w:rFonts w:ascii="Arial" w:eastAsia="Arial" w:hAnsi="Arial" w:cs="Arial"/>
              </w:rPr>
              <w:t>Low</w:t>
            </w:r>
          </w:p>
          <w:p>
            <w:pPr>
              <w:spacing w:line="240" w:lineRule="auto"/>
            </w:pPr>
          </w:p>
          <w:p>
            <w:pPr>
              <w:spacing w:line="240" w:lineRule="auto"/>
            </w:pPr>
            <w:r>
              <w:rPr>
                <w:rFonts w:ascii="Arial" w:eastAsia="Arial" w:hAnsi="Arial" w:cs="Arial"/>
              </w:rPr>
              <w:t>Low</w:t>
            </w:r>
          </w:p>
          <w:p>
            <w:pPr>
              <w:spacing w:line="240" w:lineRule="auto"/>
            </w:pPr>
          </w:p>
          <w:p>
            <w:pPr>
              <w:spacing w:line="240" w:lineRule="auto"/>
            </w:pPr>
            <w:r>
              <w:rPr>
                <w:rFonts w:ascii="Arial" w:eastAsia="Arial" w:hAnsi="Arial" w:cs="Arial"/>
              </w:rPr>
              <w:t>Low</w:t>
            </w:r>
          </w:p>
          <w:p>
            <w:pPr>
              <w:spacing w:line="240" w:lineRule="auto"/>
            </w:pPr>
          </w:p>
          <w:p>
            <w:pPr>
              <w:spacing w:line="240" w:lineRule="auto"/>
            </w:pPr>
            <w:r>
              <w:rPr>
                <w:rFonts w:ascii="Arial" w:eastAsia="Arial" w:hAnsi="Arial" w:cs="Arial"/>
              </w:rPr>
              <w:t>Medium</w:t>
            </w:r>
          </w:p>
          <w:p>
            <w:pPr>
              <w:spacing w:line="240" w:lineRule="auto"/>
            </w:pPr>
          </w:p>
          <w:p>
            <w:pPr>
              <w:spacing w:line="240" w:lineRule="auto"/>
            </w:pPr>
            <w:r>
              <w:rPr>
                <w:rFonts w:ascii="Arial" w:eastAsia="Arial" w:hAnsi="Arial" w:cs="Arial"/>
              </w:rPr>
              <w:t>Medium</w:t>
            </w:r>
          </w:p>
        </w:tc>
        <w:tc>
          <w:tcPr>
            <w:tcW w:w="2966" w:type="dxa"/>
            <w:tcBorders>
              <w:top w:val="single" w:sz="8" w:space="0" w:color="000000"/>
              <w:left w:val="single" w:sz="8" w:space="0" w:color="000000"/>
              <w:bottom w:val="single" w:sz="8" w:space="0" w:color="000000"/>
              <w:right w:val="single" w:sz="8" w:space="0" w:color="000000"/>
            </w:tcBorders>
            <w:shd w:val="clear" w:color="auto" w:fill="auto"/>
            <w:tcMar>
              <w:top w:w="101" w:type="dxa"/>
              <w:left w:w="101" w:type="dxa"/>
              <w:bottom w:w="101" w:type="dxa"/>
              <w:right w:w="101" w:type="dxa"/>
            </w:tcMar>
          </w:tcPr>
          <w:p>
            <w:pPr>
              <w:spacing w:line="240" w:lineRule="auto"/>
            </w:pPr>
          </w:p>
          <w:p>
            <w:pPr>
              <w:spacing w:line="240" w:lineRule="auto"/>
            </w:pPr>
            <w:r>
              <w:rPr>
                <w:rFonts w:ascii="Arial" w:eastAsia="Arial" w:hAnsi="Arial" w:cs="Arial"/>
              </w:rPr>
              <w:t>Medium</w:t>
            </w:r>
          </w:p>
          <w:p>
            <w:pPr>
              <w:spacing w:line="240" w:lineRule="auto"/>
            </w:pPr>
          </w:p>
          <w:p>
            <w:pPr>
              <w:spacing w:line="240" w:lineRule="auto"/>
            </w:pPr>
            <w:r>
              <w:rPr>
                <w:rFonts w:ascii="Arial" w:eastAsia="Arial" w:hAnsi="Arial" w:cs="Arial"/>
              </w:rPr>
              <w:t>Medium</w:t>
            </w:r>
          </w:p>
          <w:p>
            <w:pPr>
              <w:spacing w:line="240" w:lineRule="auto"/>
            </w:pPr>
          </w:p>
          <w:p>
            <w:pPr>
              <w:spacing w:line="240" w:lineRule="auto"/>
            </w:pPr>
            <w:r>
              <w:rPr>
                <w:rFonts w:ascii="Arial" w:eastAsia="Arial" w:hAnsi="Arial" w:cs="Arial"/>
              </w:rPr>
              <w:t>High</w:t>
            </w:r>
          </w:p>
          <w:p>
            <w:pPr>
              <w:spacing w:line="240" w:lineRule="auto"/>
            </w:pPr>
          </w:p>
          <w:p>
            <w:pPr>
              <w:spacing w:line="240" w:lineRule="auto"/>
            </w:pPr>
            <w:r>
              <w:rPr>
                <w:rFonts w:ascii="Arial" w:eastAsia="Arial" w:hAnsi="Arial" w:cs="Arial"/>
              </w:rPr>
              <w:t>High</w:t>
            </w:r>
          </w:p>
          <w:p>
            <w:pPr>
              <w:spacing w:line="240" w:lineRule="auto"/>
            </w:pPr>
          </w:p>
          <w:p>
            <w:pPr>
              <w:spacing w:line="240" w:lineRule="auto"/>
            </w:pPr>
            <w:r>
              <w:rPr>
                <w:rFonts w:ascii="Arial" w:eastAsia="Arial" w:hAnsi="Arial" w:cs="Arial"/>
              </w:rPr>
              <w:t>High</w:t>
            </w:r>
          </w:p>
          <w:p>
            <w:pPr>
              <w:spacing w:line="240" w:lineRule="auto"/>
            </w:pPr>
          </w:p>
          <w:p>
            <w:pPr>
              <w:spacing w:line="240" w:lineRule="auto"/>
            </w:pPr>
          </w:p>
          <w:p>
            <w:pPr>
              <w:spacing w:line="240" w:lineRule="auto"/>
            </w:pPr>
            <w:r>
              <w:rPr>
                <w:rFonts w:ascii="Arial" w:eastAsia="Arial" w:hAnsi="Arial" w:cs="Arial"/>
              </w:rPr>
              <w:t>High</w:t>
            </w:r>
          </w:p>
          <w:p>
            <w:pPr>
              <w:spacing w:line="240" w:lineRule="auto"/>
            </w:pPr>
          </w:p>
          <w:p>
            <w:pPr>
              <w:spacing w:line="240" w:lineRule="auto"/>
            </w:pPr>
            <w:r>
              <w:rPr>
                <w:rFonts w:ascii="Arial" w:eastAsia="Arial" w:hAnsi="Arial" w:cs="Arial"/>
              </w:rPr>
              <w:t>Very High</w:t>
            </w:r>
          </w:p>
          <w:p>
            <w:pPr>
              <w:spacing w:line="240" w:lineRule="auto"/>
            </w:pPr>
          </w:p>
          <w:p>
            <w:pPr>
              <w:spacing w:line="240" w:lineRule="auto"/>
            </w:pPr>
            <w:r>
              <w:rPr>
                <w:rFonts w:ascii="Arial" w:eastAsia="Arial" w:hAnsi="Arial" w:cs="Arial"/>
              </w:rPr>
              <w:t>High</w:t>
            </w:r>
          </w:p>
          <w:p>
            <w:pPr>
              <w:spacing w:line="240" w:lineRule="auto"/>
            </w:pPr>
          </w:p>
          <w:p>
            <w:pPr>
              <w:spacing w:line="240" w:lineRule="auto"/>
            </w:pPr>
            <w:r>
              <w:rPr>
                <w:rFonts w:ascii="Arial" w:eastAsia="Arial" w:hAnsi="Arial" w:cs="Arial"/>
              </w:rPr>
              <w:t>Very High</w:t>
            </w:r>
          </w:p>
          <w:p>
            <w:pPr>
              <w:spacing w:line="240" w:lineRule="auto"/>
            </w:pPr>
          </w:p>
          <w:p>
            <w:pPr>
              <w:spacing w:line="240" w:lineRule="auto"/>
            </w:pPr>
            <w:r>
              <w:rPr>
                <w:rFonts w:ascii="Arial" w:eastAsia="Arial" w:hAnsi="Arial" w:cs="Arial"/>
              </w:rPr>
              <w:t>High</w:t>
            </w:r>
          </w:p>
        </w:tc>
      </w:tr>
    </w:tbl>
    <w:p>
      <w:pPr>
        <w:widowControl/>
        <w:spacing w:line="240" w:lineRule="auto"/>
        <w:ind w:left="720"/>
      </w:pPr>
    </w:p>
    <w:p>
      <w:pPr>
        <w:pStyle w:val="Heading2"/>
        <w:keepLines/>
        <w:widowControl/>
        <w:numPr>
          <w:ilvl w:val="1"/>
          <w:numId w:val="2"/>
        </w:numPr>
        <w:spacing w:line="360" w:lineRule="auto"/>
        <w:ind w:left="2016" w:firstLine="720"/>
      </w:pPr>
      <w:bookmarkStart w:id="73" w:name="_Toc406663662"/>
      <w:bookmarkStart w:id="74" w:name="_Toc256000021"/>
      <w:r>
        <w:rPr>
          <w:rFonts w:ascii="Arial" w:eastAsia="Arial" w:hAnsi="Arial" w:cs="Arial"/>
          <w:b/>
          <w:sz w:val="24"/>
        </w:rPr>
        <w:t>Responses to risks</w:t>
      </w:r>
      <w:bookmarkEnd w:id="74"/>
      <w:bookmarkEnd w:id="73"/>
    </w:p>
    <w:p>
      <w:pPr>
        <w:widowControl/>
        <w:spacing w:line="360" w:lineRule="auto"/>
      </w:pPr>
      <w:r>
        <w:tab/>
      </w:r>
    </w:p>
    <w:p>
      <w:pPr>
        <w:widowControl/>
        <w:numPr>
          <w:ilvl w:val="0"/>
          <w:numId w:val="1"/>
        </w:numPr>
        <w:spacing w:line="360" w:lineRule="auto"/>
        <w:ind w:left="1440" w:hanging="359"/>
      </w:pPr>
      <w:r>
        <w:rPr>
          <w:rFonts w:ascii="Arial" w:eastAsia="Arial" w:hAnsi="Arial" w:cs="Arial"/>
          <w:sz w:val="24"/>
        </w:rPr>
        <w:t>Deficient teamwork - Teambuilding</w:t>
      </w:r>
    </w:p>
    <w:p>
      <w:pPr>
        <w:widowControl/>
        <w:numPr>
          <w:ilvl w:val="0"/>
          <w:numId w:val="1"/>
        </w:numPr>
        <w:spacing w:line="360" w:lineRule="auto"/>
        <w:ind w:left="1440" w:hanging="359"/>
      </w:pPr>
      <w:r>
        <w:rPr>
          <w:rFonts w:ascii="Arial" w:eastAsia="Arial" w:hAnsi="Arial" w:cs="Arial"/>
          <w:sz w:val="24"/>
        </w:rPr>
        <w:t>Lack of qualification - Early training</w:t>
      </w:r>
    </w:p>
    <w:p>
      <w:pPr>
        <w:widowControl/>
        <w:numPr>
          <w:ilvl w:val="0"/>
          <w:numId w:val="1"/>
        </w:numPr>
        <w:spacing w:line="360" w:lineRule="auto"/>
        <w:ind w:left="1440" w:hanging="359"/>
      </w:pPr>
      <w:r>
        <w:rPr>
          <w:rFonts w:ascii="Arial" w:eastAsia="Arial" w:hAnsi="Arial" w:cs="Arial"/>
          <w:sz w:val="24"/>
        </w:rPr>
        <w:t>Technology risks - Check how these performed in the past and we will know they will work.</w:t>
      </w:r>
    </w:p>
    <w:p>
      <w:pPr>
        <w:widowControl/>
        <w:numPr>
          <w:ilvl w:val="0"/>
          <w:numId w:val="1"/>
        </w:numPr>
        <w:spacing w:line="360" w:lineRule="auto"/>
        <w:ind w:left="1440" w:hanging="359"/>
      </w:pPr>
      <w:r>
        <w:rPr>
          <w:rFonts w:ascii="Arial" w:eastAsia="Arial" w:hAnsi="Arial" w:cs="Arial"/>
          <w:sz w:val="24"/>
        </w:rPr>
        <w:t>Complex tasks - Decompose complex tasks into sm</w:t>
      </w:r>
      <w:r>
        <w:rPr>
          <w:rFonts w:ascii="Arial" w:eastAsia="Arial" w:hAnsi="Arial" w:cs="Arial"/>
          <w:sz w:val="26"/>
        </w:rPr>
        <w:t>aller tasks.</w:t>
      </w:r>
    </w:p>
    <w:p>
      <w:pPr>
        <w:widowControl/>
        <w:numPr>
          <w:ilvl w:val="0"/>
          <w:numId w:val="1"/>
        </w:numPr>
        <w:spacing w:line="360" w:lineRule="auto"/>
        <w:ind w:left="1440" w:hanging="359"/>
      </w:pPr>
      <w:r>
        <w:rPr>
          <w:rFonts w:ascii="Arial" w:eastAsia="Arial" w:hAnsi="Arial" w:cs="Arial"/>
          <w:sz w:val="26"/>
        </w:rPr>
        <w:t>Using components with vulnerabilities - Inform about the components before using them.</w:t>
      </w:r>
    </w:p>
    <w:p>
      <w:pPr>
        <w:numPr>
          <w:ilvl w:val="0"/>
          <w:numId w:val="1"/>
        </w:numPr>
        <w:spacing w:line="240" w:lineRule="auto"/>
        <w:ind w:left="1440" w:hanging="359"/>
      </w:pPr>
      <w:r>
        <w:rPr>
          <w:rFonts w:ascii="Arial" w:eastAsia="Arial" w:hAnsi="Arial" w:cs="Arial"/>
          <w:sz w:val="24"/>
        </w:rPr>
        <w:t xml:space="preserve">No Internet connectivity - Be sure </w:t>
      </w:r>
      <w:r>
        <w:rPr>
          <w:rFonts w:ascii="Arial" w:eastAsia="Arial" w:hAnsi="Arial" w:cs="Arial"/>
          <w:sz w:val="24"/>
        </w:rPr>
        <w:t>acces</w:t>
      </w:r>
      <w:r>
        <w:rPr>
          <w:rFonts w:ascii="Arial" w:eastAsia="Arial" w:hAnsi="Arial" w:cs="Arial"/>
          <w:sz w:val="24"/>
        </w:rPr>
        <w:t xml:space="preserve"> to Internet is granted.</w:t>
      </w:r>
    </w:p>
    <w:p>
      <w:pPr>
        <w:spacing w:line="240" w:lineRule="auto"/>
        <w:ind w:firstLine="720"/>
      </w:pPr>
      <w:r>
        <w:rPr>
          <w:rFonts w:ascii="Arial" w:eastAsia="Arial" w:hAnsi="Arial" w:cs="Arial"/>
          <w:sz w:val="24"/>
        </w:rPr>
        <w:t>Location service off - Activate location service before using the application.</w:t>
      </w:r>
    </w:p>
    <w:p>
      <w:pPr>
        <w:widowControl/>
        <w:spacing w:after="120" w:line="360" w:lineRule="auto"/>
        <w:ind w:firstLine="720"/>
        <w:jc w:val="both"/>
      </w:pPr>
    </w:p>
    <w:sectPr>
      <w:headerReference w:type="default" r:id="rId6"/>
      <w:footerReference w:type="default" r:id="rId7"/>
      <w:headerReference w:type="first" r:id="rId8"/>
      <w:footerReference w:type="first" r:id="rId9"/>
      <w:pgSz w:w="11907" w:h="16839"/>
      <w:pgMar w:top="1134" w:right="1134" w:bottom="386" w:left="1134" w:header="720" w:footer="720" w:gutter="0"/>
      <w:cols w:num="1"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widowControl/>
      <w:tabs>
        <w:tab w:val="center" w:pos="4680"/>
        <w:tab w:val="right" w:pos="9000"/>
      </w:tabs>
      <w:spacing w:line="240" w:lineRule="auto"/>
      <w:jc w:val="center"/>
    </w:pPr>
    <w:r>
      <w:fldChar w:fldCharType="begin"/>
    </w:r>
    <w:r>
      <w:instrText>PAGE</w:instrText>
    </w:r>
    <w:r>
      <w:fldChar w:fldCharType="separate"/>
    </w:r>
    <w:r>
      <w:t>10</w:t>
    </w:r>
    <w:r>
      <w:fldChar w:fldCharType="end"/>
    </w:r>
  </w:p>
  <w:p>
    <w:pPr>
      <w:widowControl/>
      <w:tabs>
        <w:tab w:val="center" w:pos="4320"/>
        <w:tab w:val="right" w:pos="8640"/>
      </w:tabs>
      <w:spacing w:before="120" w:after="120" w:line="240" w:lineRule="auto"/>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widowControl/>
      <w:tabs>
        <w:tab w:val="center" w:pos="4320"/>
        <w:tab w:val="right" w:pos="8640"/>
      </w:tabs>
      <w:spacing w:after="120" w:line="240" w:lineRule="auto"/>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tabs>
          <w:tab w:val="num" w:pos="0"/>
        </w:tabs>
        <w:ind w:left="720" w:hanging="360"/>
      </w:pPr>
      <w:rPr>
        <w:rFonts w:ascii="Arial" w:eastAsia="Arial" w:hAnsi="Arial" w:cs="Aria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lvl w:ilvl="0">
      <w:start w:val="1"/>
      <w:numFmt w:val="decimal"/>
      <w:lvlText w:val="%1."/>
      <w:lvlJc w:val="left"/>
      <w:pPr>
        <w:tabs>
          <w:tab w:val="num" w:pos="0"/>
        </w:tabs>
        <w:ind w:left="720" w:hanging="360"/>
      </w:pPr>
      <w:rPr>
        <w:rFonts w:ascii="Arial" w:eastAsia="Arial" w:hAnsi="Arial" w:cs="Arial"/>
      </w:rPr>
    </w:lvl>
    <w:lvl w:ilvl="1">
      <w:start w:val="1"/>
      <w:numFmt w:val="decimal"/>
      <w:lvlText w:val="%1.%2"/>
      <w:lvlJc w:val="left"/>
      <w:pPr>
        <w:tabs>
          <w:tab w:val="num" w:pos="0"/>
        </w:tabs>
        <w:ind w:left="1440" w:hanging="360"/>
      </w:pPr>
      <w:rPr>
        <w:rFonts w:ascii="Arial" w:eastAsia="Arial" w:hAnsi="Arial" w:cs="Arial"/>
      </w:rPr>
    </w:lvl>
    <w:lvl w:ilvl="2">
      <w:start w:val="1"/>
      <w:numFmt w:val="decimal"/>
      <w:lvlText w:val="%1.%2.%3"/>
      <w:lvlJc w:val="left"/>
      <w:pPr>
        <w:tabs>
          <w:tab w:val="num" w:pos="0"/>
        </w:tabs>
        <w:ind w:left="2160" w:hanging="180"/>
      </w:pPr>
      <w:rPr>
        <w:rFonts w:ascii="Arial" w:eastAsia="Arial" w:hAnsi="Arial" w:cs="Arial"/>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hybridMultilevel"/>
    <w:tmpl w:val="00000003"/>
    <w:lvl w:ilvl="0">
      <w:start w:val="1"/>
      <w:numFmt w:val="bullet"/>
      <w:lvlText w:val="●"/>
      <w:lvlJc w:val="left"/>
      <w:pPr>
        <w:tabs>
          <w:tab w:val="num" w:pos="0"/>
        </w:tabs>
        <w:ind w:left="720" w:hanging="360"/>
      </w:pPr>
      <w:rPr>
        <w:rFonts w:ascii="Arial" w:eastAsia="Arial" w:hAnsi="Arial" w:cs="Aria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grammar="clean"/>
  <w:stylePaneFormatFilter w:val="3F01"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isibleStyles="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jc w:val="left"/>
    </w:pPr>
    <w:rPr>
      <w:rFonts w:ascii="Arial" w:eastAsia="Arial" w:hAnsi="Arial" w:cs="Arial"/>
      <w:color w:val="000000"/>
      <w:sz w:val="22"/>
      <w:szCs w:val="24"/>
    </w:rPr>
  </w:style>
  <w:style w:type="paragraph" w:styleId="Heading1">
    <w:name w:val="heading 1"/>
    <w:basedOn w:val="Normal"/>
    <w:next w:val="Normal"/>
    <w:qFormat/>
    <w:rsid w:val="00EF7B96"/>
    <w:pPr>
      <w:keepNext/>
      <w:spacing w:before="120" w:after="120" w:line="240" w:lineRule="auto"/>
      <w:jc w:val="left"/>
      <w:outlineLvl w:val="0"/>
    </w:pPr>
    <w:rPr>
      <w:rFonts w:ascii="Arial" w:eastAsia="Arial" w:hAnsi="Arial" w:cs="Arial"/>
      <w:b/>
      <w:bCs/>
      <w:i w:val="0"/>
      <w:kern w:val="32"/>
      <w:sz w:val="28"/>
      <w:szCs w:val="32"/>
    </w:rPr>
  </w:style>
  <w:style w:type="paragraph" w:styleId="Heading2">
    <w:name w:val="heading 2"/>
    <w:basedOn w:val="Normal"/>
    <w:next w:val="Normal"/>
    <w:qFormat/>
    <w:rsid w:val="00EF7B96"/>
    <w:pPr>
      <w:keepNext/>
      <w:spacing w:before="120" w:after="120" w:line="240" w:lineRule="auto"/>
      <w:jc w:val="left"/>
      <w:outlineLvl w:val="1"/>
    </w:pPr>
    <w:rPr>
      <w:rFonts w:ascii="Arial" w:eastAsia="Arial" w:hAnsi="Arial" w:cs="Arial"/>
      <w:b/>
      <w:bCs/>
      <w:i w:val="0"/>
      <w:iCs/>
      <w:sz w:val="24"/>
      <w:szCs w:val="28"/>
    </w:rPr>
  </w:style>
  <w:style w:type="paragraph" w:styleId="Heading3">
    <w:name w:val="heading 3"/>
    <w:basedOn w:val="Normal"/>
    <w:next w:val="Normal"/>
    <w:qFormat/>
    <w:rsid w:val="00EF7B96"/>
    <w:pPr>
      <w:keepNext/>
      <w:spacing w:before="120" w:after="120" w:line="240" w:lineRule="auto"/>
      <w:jc w:val="left"/>
      <w:outlineLvl w:val="2"/>
    </w:pPr>
    <w:rPr>
      <w:rFonts w:ascii="Arial" w:eastAsia="Arial" w:hAnsi="Arial" w:cs="Arial"/>
      <w:b/>
      <w:bCs/>
      <w:i/>
      <w:sz w:val="24"/>
      <w:szCs w:val="26"/>
    </w:rPr>
  </w:style>
  <w:style w:type="paragraph" w:styleId="Heading4">
    <w:name w:val="heading 4"/>
    <w:basedOn w:val="Normal"/>
    <w:next w:val="Normal"/>
    <w:qFormat/>
    <w:rsid w:val="00EF7B96"/>
    <w:pPr>
      <w:keepNext/>
      <w:spacing w:before="200" w:after="120" w:line="240" w:lineRule="auto"/>
      <w:ind w:left="2304"/>
      <w:jc w:val="both"/>
      <w:outlineLvl w:val="3"/>
    </w:pPr>
    <w:rPr>
      <w:rFonts w:ascii="Cambria" w:eastAsia="Cambria" w:hAnsi="Cambria" w:cs="Cambria"/>
      <w:b/>
      <w:bCs/>
      <w:i/>
      <w:color w:val="4F81BD"/>
      <w:sz w:val="24"/>
      <w:szCs w:val="28"/>
    </w:rPr>
  </w:style>
  <w:style w:type="paragraph" w:styleId="Heading5">
    <w:name w:val="heading 5"/>
    <w:basedOn w:val="Normal"/>
    <w:next w:val="Normal"/>
    <w:qFormat/>
    <w:rsid w:val="00EF7B96"/>
    <w:pPr>
      <w:spacing w:before="200" w:after="120" w:line="240" w:lineRule="auto"/>
      <w:ind w:left="2448"/>
      <w:jc w:val="both"/>
      <w:outlineLvl w:val="4"/>
    </w:pPr>
    <w:rPr>
      <w:rFonts w:ascii="Cambria" w:eastAsia="Cambria" w:hAnsi="Cambria" w:cs="Cambria"/>
      <w:b/>
      <w:bCs/>
      <w:i/>
      <w:iCs/>
      <w:color w:val="243F60"/>
      <w:sz w:val="24"/>
      <w:szCs w:val="26"/>
    </w:rPr>
  </w:style>
  <w:style w:type="paragraph" w:styleId="Heading6">
    <w:name w:val="heading 6"/>
    <w:basedOn w:val="Normal"/>
    <w:next w:val="Normal"/>
    <w:qFormat/>
    <w:rsid w:val="00EF7B96"/>
    <w:pPr>
      <w:spacing w:before="200" w:after="120" w:line="240" w:lineRule="auto"/>
      <w:ind w:left="2592"/>
      <w:jc w:val="both"/>
      <w:outlineLvl w:val="5"/>
    </w:pPr>
    <w:rPr>
      <w:rFonts w:ascii="Cambria" w:eastAsia="Cambria" w:hAnsi="Cambria" w:cs="Cambria"/>
      <w:b/>
      <w:bCs/>
      <w:i/>
      <w:color w:val="243F60"/>
      <w:sz w:val="24"/>
      <w:szCs w:val="22"/>
    </w:rPr>
  </w:style>
  <w:style w:type="paragraph" w:styleId="Heading7">
    <w:name w:val="heading 7"/>
    <w:basedOn w:val="Normal"/>
    <w:next w:val="Normal"/>
    <w:qFormat/>
    <w:rsid w:val="00EF7B96"/>
    <w:pPr>
      <w:spacing w:before="200" w:after="60" w:line="276" w:lineRule="auto"/>
      <w:jc w:val="left"/>
      <w:outlineLvl w:val="6"/>
    </w:pPr>
    <w:rPr>
      <w:rFonts w:ascii="Cambria" w:eastAsia="Cambria" w:hAnsi="Cambria" w:cs="Cambria"/>
      <w:i/>
      <w:color w:val="404040"/>
      <w:sz w:val="22"/>
    </w:rPr>
  </w:style>
  <w:style w:type="paragraph" w:styleId="Heading8">
    <w:name w:val="heading 8"/>
    <w:basedOn w:val="Normal"/>
    <w:next w:val="Normal"/>
    <w:qFormat/>
    <w:rsid w:val="00EF7B96"/>
    <w:pPr>
      <w:spacing w:before="200" w:after="60" w:line="276" w:lineRule="auto"/>
      <w:jc w:val="left"/>
      <w:outlineLvl w:val="7"/>
    </w:pPr>
    <w:rPr>
      <w:rFonts w:ascii="Cambria" w:eastAsia="Cambria" w:hAnsi="Cambria" w:cs="Cambria"/>
      <w:i/>
      <w:iCs/>
      <w:color w:val="404040"/>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rsid w:val="00805BCE"/>
    <w:pPr/>
  </w:style>
  <w:style w:type="character" w:styleId="Hyperlink">
    <w:name w:val="Hyperlink"/>
    <w:basedOn w:val="DefaultParagraphFont"/>
    <w:rsid w:val="00EF7B96"/>
    <w:rPr>
      <w:color w:val="0000FF"/>
      <w:u w:val="single"/>
    </w:rPr>
  </w:style>
  <w:style w:type="paragraph" w:styleId="TOC2">
    <w:name w:val="toc 2"/>
    <w:basedOn w:val="Normal"/>
    <w:next w:val="Normal"/>
    <w:autoRedefine/>
    <w:rsid w:val="00805BCE"/>
    <w:pPr>
      <w:ind w:left="240"/>
    </w:pPr>
  </w:style>
  <w:style w:type="paragraph" w:styleId="TOC3">
    <w:name w:val="toc 3"/>
    <w:basedOn w:val="Normal"/>
    <w:next w:val="Normal"/>
    <w:autoRedefine/>
    <w:rsid w:val="00805BCE"/>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header" Target="header2.xml" /><Relationship Id="rId9" Type="http://schemas.openxmlformats.org/officeDocument/2006/relationships/footer" Target="footer2.xml" /></Relationships>
</file>

<file path=docProps/app.xml><?xml version="1.0" encoding="utf-8"?>
<Properties xmlns="http://schemas.openxmlformats.org/officeDocument/2006/extended-properties" xmlns:vt="http://schemas.openxmlformats.org/officeDocument/2006/docPropsVTypes">
  <Template>Normal.dot</Template>
  <TotalTime>0</TotalTime>
  <Pages>10</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